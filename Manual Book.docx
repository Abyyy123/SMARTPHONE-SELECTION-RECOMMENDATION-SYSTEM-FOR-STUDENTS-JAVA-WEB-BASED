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1B01D1" w14:textId="77777777" w:rsidR="00831721" w:rsidRDefault="00831721" w:rsidP="00831721">
      <w:pPr>
        <w:spacing w:before="120" w:after="0"/>
      </w:pPr>
      <w:r w:rsidRPr="0041428F">
        <w:rPr>
          <w:noProof/>
        </w:rPr>
        <mc:AlternateContent>
          <mc:Choice Requires="wpg">
            <w:drawing>
              <wp:anchor distT="0" distB="0" distL="114300" distR="114300" simplePos="0" relativeHeight="251659264" behindDoc="1" locked="1" layoutInCell="1" allowOverlap="1" wp14:anchorId="0AE06AAF" wp14:editId="5E6984A1">
                <wp:simplePos x="0" y="0"/>
                <wp:positionH relativeFrom="column">
                  <wp:posOffset>-457200</wp:posOffset>
                </wp:positionH>
                <wp:positionV relativeFrom="paragraph">
                  <wp:posOffset>-457200</wp:posOffset>
                </wp:positionV>
                <wp:extent cx="8247888" cy="3026664"/>
                <wp:effectExtent l="0" t="0" r="1270" b="2540"/>
                <wp:wrapNone/>
                <wp:docPr id="19" name="Graphic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47888" cy="3026664"/>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5AFCDEF" id="Graphic 17" o:spid="_x0000_s1026" alt="&quot;&quot;" style="position:absolute;margin-left:-36pt;margin-top:-36pt;width:649.45pt;height:238.3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w10:anchorlock/>
              </v:group>
            </w:pict>
          </mc:Fallback>
        </mc:AlternateContent>
      </w:r>
    </w:p>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10466"/>
      </w:tblGrid>
      <w:tr w:rsidR="00A66B18" w:rsidRPr="0041428F" w14:paraId="1D5995F6" w14:textId="77777777" w:rsidTr="00A6783B">
        <w:trPr>
          <w:trHeight w:val="270"/>
          <w:jc w:val="center"/>
        </w:trPr>
        <w:tc>
          <w:tcPr>
            <w:tcW w:w="10800" w:type="dxa"/>
          </w:tcPr>
          <w:p w14:paraId="6E21AF93" w14:textId="77777777" w:rsidR="00A66B18" w:rsidRPr="0041428F" w:rsidRDefault="00A66B18" w:rsidP="00A66B18">
            <w:pPr>
              <w:pStyle w:val="ContactInfo"/>
              <w:rPr>
                <w:color w:val="000000" w:themeColor="text1"/>
              </w:rPr>
            </w:pPr>
            <w:r w:rsidRPr="0041428F">
              <w:rPr>
                <w:noProof/>
                <w:color w:val="000000" w:themeColor="text1"/>
              </w:rPr>
              <mc:AlternateContent>
                <mc:Choice Requires="wps">
                  <w:drawing>
                    <wp:inline distT="0" distB="0" distL="0" distR="0" wp14:anchorId="1111F227" wp14:editId="78837797">
                      <wp:extent cx="3030071" cy="407670"/>
                      <wp:effectExtent l="19050" t="19050" r="18415" b="26035"/>
                      <wp:docPr id="18" name="Shape 61">
                        <a:extLst xmlns:a="http://schemas.openxmlformats.org/drawingml/2006/main">
                          <a:ext uri="{FF2B5EF4-FFF2-40B4-BE49-F238E27FC236}">
                            <a16:creationId xmlns:a16="http://schemas.microsoft.com/office/drawing/2014/main" id="{9DA099E0-27DA-42BD-9D42-E4CA07B78FDD}"/>
                          </a:ext>
                        </a:extLst>
                      </wp:docPr>
                      <wp:cNvGraphicFramePr/>
                      <a:graphic xmlns:a="http://schemas.openxmlformats.org/drawingml/2006/main">
                        <a:graphicData uri="http://schemas.microsoft.com/office/word/2010/wordprocessingShape">
                          <wps:wsp>
                            <wps:cNvSpPr/>
                            <wps:spPr>
                              <a:xfrm>
                                <a:off x="0" y="0"/>
                                <a:ext cx="3030071" cy="407670"/>
                              </a:xfrm>
                              <a:prstGeom prst="rect">
                                <a:avLst/>
                              </a:prstGeom>
                              <a:ln w="38100">
                                <a:solidFill>
                                  <a:schemeClr val="bg1"/>
                                </a:solidFill>
                                <a:miter lim="400000"/>
                              </a:ln>
                              <a:extLst>
                                <a:ext uri="{C572A759-6A51-4108-AA02-DFA0A04FC94B}">
                                  <ma14:wrappingTextBoxFlag xmlns:lc="http://schemas.openxmlformats.org/drawingml/2006/lockedCanvas" xmlns="" xmlns:ma14="http://schemas.microsoft.com/office/mac/drawingml/2011/main"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692B5C9A" w14:textId="133ED599" w:rsidR="00A66B18" w:rsidRPr="00AA089B" w:rsidRDefault="001C07DD" w:rsidP="00AA089B">
                                  <w:pPr>
                                    <w:pStyle w:val="Logo"/>
                                  </w:pPr>
                                  <w:r>
                                    <w:t>MANUAL BOOK</w:t>
                                  </w:r>
                                </w:p>
                              </w:txbxContent>
                            </wps:txbx>
                            <wps:bodyPr wrap="square" lIns="19050" tIns="19050" rIns="19050" bIns="19050" anchor="ctr">
                              <a:spAutoFit/>
                            </wps:bodyPr>
                          </wps:wsp>
                        </a:graphicData>
                      </a:graphic>
                    </wp:inline>
                  </w:drawing>
                </mc:Choice>
                <mc:Fallback>
                  <w:pict>
                    <v:rect w14:anchorId="1111F227" id="Shape 61" o:spid="_x0000_s1026" style="width:238.6pt;height:3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" filled="f" strokecolor="white [3212]" strokeweight="3pt">
                      <v:stroke miterlimit="4"/>
                      <v:textbox style="mso-fit-shape-to-text:t" inset="1.5pt,1.5pt,1.5pt,1.5pt">
                        <w:txbxContent>
                          <w:p w14:paraId="692B5C9A" w14:textId="133ED599" w:rsidR="00A66B18" w:rsidRPr="00AA089B" w:rsidRDefault="001C07DD" w:rsidP="00AA089B">
                            <w:pPr>
                              <w:pStyle w:val="Logo"/>
                            </w:pPr>
                            <w:r>
                              <w:t>MANUAL BOOK</w:t>
                            </w:r>
                          </w:p>
                        </w:txbxContent>
                      </v:textbox>
                      <w10:anchorlock/>
                    </v:rect>
                  </w:pict>
                </mc:Fallback>
              </mc:AlternateContent>
            </w:r>
          </w:p>
        </w:tc>
      </w:tr>
    </w:tbl>
    <w:p w14:paraId="6D30F97F" w14:textId="6C950D25" w:rsidR="00A66B18" w:rsidRDefault="00A66B18" w:rsidP="00A6783B">
      <w:pPr>
        <w:pStyle w:val="Signature"/>
        <w:rPr>
          <w:color w:val="000000" w:themeColor="text1"/>
        </w:rPr>
      </w:pPr>
    </w:p>
    <w:p w14:paraId="2E3E759F" w14:textId="1FC0BB5E" w:rsidR="001C07DD" w:rsidRPr="00DA2B60" w:rsidRDefault="00DA2B60" w:rsidP="00A6783B">
      <w:pPr>
        <w:pStyle w:val="Signature"/>
        <w:rPr>
          <w:color w:val="FFFFFF"/>
          <w:sz w:val="48"/>
          <w:szCs w:val="40"/>
        </w:rPr>
      </w:pPr>
      <w:r w:rsidRPr="00DA2B60">
        <w:rPr>
          <w:color w:val="FFFFFF"/>
          <w:sz w:val="40"/>
          <w:szCs w:val="32"/>
        </w:rPr>
        <w:t>SISTEM REKOMENDASI PEMILIHAN SMARTPHONE BERBASIS JAVA UNTUK PELAJAR SMK PURNAMA 2 DENGAN METODE SAW</w:t>
      </w:r>
      <w:r w:rsidR="001C07DD" w:rsidRPr="00DA2B60">
        <w:rPr>
          <w:color w:val="FFFFFF"/>
          <w:sz w:val="48"/>
          <w:szCs w:val="40"/>
        </w:rPr>
        <w:br w:type="page"/>
      </w:r>
    </w:p>
    <w:p w14:paraId="2AD5B85C" w14:textId="028E61DB" w:rsidR="001C07DD" w:rsidRDefault="001B3233" w:rsidP="001C07DD">
      <w:pPr>
        <w:pStyle w:val="Signature"/>
        <w:spacing w:line="480" w:lineRule="auto"/>
        <w:jc w:val="lowKashida"/>
        <w:rPr>
          <w:rFonts w:ascii="Times New Roman" w:hAnsi="Times New Roman" w:cs="Times New Roman"/>
          <w:color w:val="auto"/>
        </w:rPr>
      </w:pPr>
      <w:r>
        <w:rPr>
          <w:rFonts w:ascii="Times New Roman" w:hAnsi="Times New Roman" w:cs="Times New Roman"/>
          <w:color w:val="auto"/>
        </w:rPr>
        <w:lastRenderedPageBreak/>
        <w:t>Cara Instalasi Sistem</w:t>
      </w:r>
    </w:p>
    <w:p w14:paraId="37372E17" w14:textId="03E7A04F" w:rsidR="001B3233" w:rsidRPr="001C07DD" w:rsidRDefault="001B3233" w:rsidP="001B3233">
      <w:pPr>
        <w:pStyle w:val="Signature"/>
        <w:numPr>
          <w:ilvl w:val="0"/>
          <w:numId w:val="1"/>
        </w:numPr>
        <w:spacing w:line="480" w:lineRule="auto"/>
        <w:jc w:val="lowKashida"/>
        <w:rPr>
          <w:rFonts w:ascii="Times New Roman" w:hAnsi="Times New Roman" w:cs="Times New Roman"/>
          <w:color w:val="auto"/>
        </w:rPr>
      </w:pPr>
      <w:r>
        <w:rPr>
          <w:rFonts w:ascii="Times New Roman" w:hAnsi="Times New Roman" w:cs="Times New Roman"/>
          <w:b w:val="0"/>
          <w:bCs w:val="0"/>
          <w:color w:val="auto"/>
        </w:rPr>
        <w:t xml:space="preserve">Instal </w:t>
      </w:r>
      <w:r w:rsidR="00DA2B60">
        <w:rPr>
          <w:rFonts w:ascii="Times New Roman" w:hAnsi="Times New Roman" w:cs="Times New Roman"/>
          <w:b w:val="0"/>
          <w:bCs w:val="0"/>
          <w:i/>
          <w:iCs/>
          <w:color w:val="auto"/>
        </w:rPr>
        <w:t xml:space="preserve">Software </w:t>
      </w:r>
      <w:r w:rsidR="00DA2B60">
        <w:rPr>
          <w:rFonts w:ascii="Times New Roman" w:hAnsi="Times New Roman" w:cs="Times New Roman"/>
          <w:b w:val="0"/>
          <w:bCs w:val="0"/>
          <w:color w:val="auto"/>
        </w:rPr>
        <w:t>Pendukung</w:t>
      </w:r>
      <w:r>
        <w:rPr>
          <w:rFonts w:ascii="Times New Roman" w:hAnsi="Times New Roman" w:cs="Times New Roman"/>
          <w:b w:val="0"/>
          <w:bCs w:val="0"/>
          <w:color w:val="auto"/>
        </w:rPr>
        <w:t xml:space="preserve"> yang terdapat pada folder </w:t>
      </w:r>
      <w:r w:rsidR="00DA2B60" w:rsidRPr="00DA2B60">
        <w:rPr>
          <w:rFonts w:ascii="Times New Roman" w:hAnsi="Times New Roman" w:cs="Times New Roman"/>
          <w:color w:val="auto"/>
        </w:rPr>
        <w:t>Software Pendukung</w:t>
      </w:r>
    </w:p>
    <w:p w14:paraId="5AF00B69" w14:textId="77777777" w:rsidR="001B3233" w:rsidRPr="001C07DD" w:rsidRDefault="001B3233" w:rsidP="001B3233">
      <w:pPr>
        <w:pStyle w:val="Signature"/>
        <w:numPr>
          <w:ilvl w:val="0"/>
          <w:numId w:val="2"/>
        </w:numPr>
        <w:spacing w:line="480" w:lineRule="auto"/>
        <w:jc w:val="lowKashida"/>
        <w:rPr>
          <w:rFonts w:ascii="Times New Roman" w:hAnsi="Times New Roman" w:cs="Times New Roman"/>
          <w:color w:val="auto"/>
        </w:rPr>
      </w:pPr>
      <w:r>
        <w:rPr>
          <w:rFonts w:ascii="Times New Roman" w:hAnsi="Times New Roman" w:cs="Times New Roman"/>
          <w:b w:val="0"/>
          <w:bCs w:val="0"/>
          <w:color w:val="auto"/>
        </w:rPr>
        <w:t>Instal Aplikasi “</w:t>
      </w:r>
      <w:r w:rsidRPr="001C07DD">
        <w:rPr>
          <w:rFonts w:ascii="Times New Roman" w:hAnsi="Times New Roman" w:cs="Times New Roman"/>
          <w:b w:val="0"/>
          <w:bCs w:val="0"/>
          <w:color w:val="auto"/>
        </w:rPr>
        <w:t>xampp-windows-x64-5.6.40-1-VC11-installer</w:t>
      </w:r>
      <w:r>
        <w:rPr>
          <w:rFonts w:ascii="Times New Roman" w:hAnsi="Times New Roman" w:cs="Times New Roman"/>
          <w:b w:val="0"/>
          <w:bCs w:val="0"/>
          <w:color w:val="auto"/>
        </w:rPr>
        <w:t xml:space="preserve">” yang digunakan untuk menjalankan mysql database, lalu instal seperti biasa. </w:t>
      </w:r>
    </w:p>
    <w:p w14:paraId="45F299EE" w14:textId="77777777" w:rsidR="001B3233" w:rsidRDefault="001B3233" w:rsidP="001B3233">
      <w:pPr>
        <w:pStyle w:val="Signature"/>
        <w:numPr>
          <w:ilvl w:val="0"/>
          <w:numId w:val="2"/>
        </w:numPr>
        <w:spacing w:line="480" w:lineRule="auto"/>
        <w:jc w:val="lowKashida"/>
        <w:rPr>
          <w:rFonts w:ascii="Times New Roman" w:hAnsi="Times New Roman" w:cs="Times New Roman"/>
          <w:b w:val="0"/>
          <w:bCs w:val="0"/>
          <w:color w:val="auto"/>
        </w:rPr>
      </w:pPr>
      <w:r>
        <w:rPr>
          <w:rFonts w:ascii="Times New Roman" w:hAnsi="Times New Roman" w:cs="Times New Roman"/>
          <w:b w:val="0"/>
          <w:bCs w:val="0"/>
          <w:color w:val="auto"/>
        </w:rPr>
        <w:t>S</w:t>
      </w:r>
      <w:r w:rsidRPr="001C07DD">
        <w:rPr>
          <w:rFonts w:ascii="Times New Roman" w:hAnsi="Times New Roman" w:cs="Times New Roman"/>
          <w:b w:val="0"/>
          <w:bCs w:val="0"/>
          <w:color w:val="auto"/>
        </w:rPr>
        <w:t xml:space="preserve">etelah aplikasi xampp terinstall buka xampp dan klik start MySQL dan apache sebelumnya </w:t>
      </w:r>
      <w:r>
        <w:rPr>
          <w:rFonts w:ascii="Times New Roman" w:hAnsi="Times New Roman" w:cs="Times New Roman"/>
          <w:b w:val="0"/>
          <w:bCs w:val="0"/>
          <w:color w:val="auto"/>
        </w:rPr>
        <w:t>pastikan dengan koneksi yang stabil.</w:t>
      </w:r>
    </w:p>
    <w:p w14:paraId="070810B0" w14:textId="77777777" w:rsidR="001B3233" w:rsidRDefault="001B3233" w:rsidP="001B3233">
      <w:pPr>
        <w:pStyle w:val="Signature"/>
        <w:numPr>
          <w:ilvl w:val="0"/>
          <w:numId w:val="2"/>
        </w:numPr>
        <w:spacing w:line="480" w:lineRule="auto"/>
        <w:jc w:val="lowKashida"/>
        <w:rPr>
          <w:rFonts w:ascii="Times New Roman" w:hAnsi="Times New Roman" w:cs="Times New Roman"/>
          <w:b w:val="0"/>
          <w:bCs w:val="0"/>
          <w:color w:val="auto"/>
        </w:rPr>
      </w:pPr>
      <w:r>
        <w:rPr>
          <w:rFonts w:ascii="Times New Roman" w:hAnsi="Times New Roman" w:cs="Times New Roman"/>
          <w:b w:val="0"/>
          <w:bCs w:val="0"/>
          <w:color w:val="auto"/>
        </w:rPr>
        <w:t xml:space="preserve">Buka browser dan tuliskan </w:t>
      </w:r>
      <w:hyperlink r:id="rId11" w:history="1">
        <w:r w:rsidRPr="001C07DD">
          <w:rPr>
            <w:rStyle w:val="Hyperlink"/>
            <w:rFonts w:ascii="Times New Roman" w:hAnsi="Times New Roman" w:cs="Times New Roman"/>
            <w:b w:val="0"/>
            <w:bCs w:val="0"/>
            <w:color w:val="007BB8"/>
          </w:rPr>
          <w:t>http://localhost/</w:t>
        </w:r>
      </w:hyperlink>
      <w:r w:rsidRPr="001C07DD">
        <w:rPr>
          <w:rFonts w:ascii="Times New Roman" w:hAnsi="Times New Roman" w:cs="Times New Roman"/>
          <w:b w:val="0"/>
          <w:bCs w:val="0"/>
          <w:color w:val="007BB8"/>
          <w:u w:val="single"/>
        </w:rPr>
        <w:t xml:space="preserve"> </w:t>
      </w:r>
      <w:r>
        <w:rPr>
          <w:rFonts w:ascii="Times New Roman" w:hAnsi="Times New Roman" w:cs="Times New Roman"/>
          <w:b w:val="0"/>
          <w:bCs w:val="0"/>
          <w:color w:val="007BB8"/>
          <w:u w:val="single"/>
        </w:rPr>
        <w:t xml:space="preserve"> </w:t>
      </w:r>
      <w:r>
        <w:rPr>
          <w:rFonts w:ascii="Times New Roman" w:hAnsi="Times New Roman" w:cs="Times New Roman"/>
          <w:b w:val="0"/>
          <w:bCs w:val="0"/>
          <w:color w:val="auto"/>
        </w:rPr>
        <w:t>silahkan tunggu sampai menampilkan phpmyadmin</w:t>
      </w:r>
    </w:p>
    <w:p w14:paraId="5B74DF84" w14:textId="693E1634" w:rsidR="001B3233" w:rsidRDefault="001B3233" w:rsidP="001B3233">
      <w:pPr>
        <w:pStyle w:val="Signature"/>
        <w:numPr>
          <w:ilvl w:val="0"/>
          <w:numId w:val="2"/>
        </w:numPr>
        <w:spacing w:line="480" w:lineRule="auto"/>
        <w:jc w:val="lowKashida"/>
        <w:rPr>
          <w:rFonts w:ascii="Times New Roman" w:hAnsi="Times New Roman" w:cs="Times New Roman"/>
          <w:b w:val="0"/>
          <w:bCs w:val="0"/>
          <w:color w:val="auto"/>
        </w:rPr>
      </w:pPr>
      <w:r>
        <w:rPr>
          <w:rFonts w:ascii="Times New Roman" w:hAnsi="Times New Roman" w:cs="Times New Roman"/>
          <w:b w:val="0"/>
          <w:bCs w:val="0"/>
          <w:color w:val="auto"/>
        </w:rPr>
        <w:t xml:space="preserve">Bisa juga langsung </w:t>
      </w:r>
      <w:r w:rsidRPr="001C07DD">
        <w:rPr>
          <w:rFonts w:ascii="Times New Roman" w:hAnsi="Times New Roman" w:cs="Times New Roman"/>
          <w:b w:val="0"/>
          <w:bCs w:val="0"/>
          <w:color w:val="auto"/>
        </w:rPr>
        <w:t>klik admin MySQL pada xampp setelah masuk ke halaman database masukan file database yang sudah tersedia (</w:t>
      </w:r>
      <w:r w:rsidR="00DA2B60">
        <w:rPr>
          <w:rFonts w:ascii="Times New Roman" w:hAnsi="Times New Roman" w:cs="Times New Roman"/>
          <w:b w:val="0"/>
          <w:bCs w:val="0"/>
          <w:color w:val="auto"/>
        </w:rPr>
        <w:t>tugasakhir</w:t>
      </w:r>
      <w:r w:rsidRPr="001C07DD">
        <w:rPr>
          <w:rFonts w:ascii="Times New Roman" w:hAnsi="Times New Roman" w:cs="Times New Roman"/>
          <w:b w:val="0"/>
          <w:bCs w:val="0"/>
          <w:color w:val="auto"/>
        </w:rPr>
        <w:t>.sql) dengan klik import, pilih file, dan klik GO/kirim.</w:t>
      </w:r>
    </w:p>
    <w:p w14:paraId="2DAFB1E8" w14:textId="0724EAA9" w:rsidR="001B3233" w:rsidRDefault="001B3233" w:rsidP="001B3233">
      <w:pPr>
        <w:pStyle w:val="Signature"/>
        <w:numPr>
          <w:ilvl w:val="0"/>
          <w:numId w:val="2"/>
        </w:numPr>
        <w:spacing w:line="480" w:lineRule="auto"/>
        <w:jc w:val="lowKashida"/>
        <w:rPr>
          <w:rFonts w:ascii="Times New Roman" w:hAnsi="Times New Roman" w:cs="Times New Roman"/>
          <w:b w:val="0"/>
          <w:bCs w:val="0"/>
          <w:color w:val="auto"/>
        </w:rPr>
      </w:pPr>
      <w:r>
        <w:rPr>
          <w:rFonts w:ascii="Times New Roman" w:hAnsi="Times New Roman" w:cs="Times New Roman"/>
          <w:b w:val="0"/>
          <w:bCs w:val="0"/>
          <w:color w:val="auto"/>
        </w:rPr>
        <w:t xml:space="preserve">Langkah selanjutnya, yaitu menginstal aplikasi </w:t>
      </w:r>
      <w:r w:rsidR="00DA2B60">
        <w:rPr>
          <w:rFonts w:ascii="Times New Roman" w:hAnsi="Times New Roman" w:cs="Times New Roman"/>
          <w:b w:val="0"/>
          <w:bCs w:val="0"/>
          <w:color w:val="auto"/>
        </w:rPr>
        <w:t>apache netbeans</w:t>
      </w:r>
      <w:r>
        <w:rPr>
          <w:rFonts w:ascii="Times New Roman" w:hAnsi="Times New Roman" w:cs="Times New Roman"/>
          <w:b w:val="0"/>
          <w:bCs w:val="0"/>
          <w:color w:val="auto"/>
        </w:rPr>
        <w:t xml:space="preserve"> “</w:t>
      </w:r>
      <w:r w:rsidR="00DA2B60" w:rsidRPr="00DA2B60">
        <w:rPr>
          <w:rFonts w:ascii="Times New Roman" w:hAnsi="Times New Roman" w:cs="Times New Roman"/>
          <w:b w:val="0"/>
          <w:bCs w:val="0"/>
          <w:color w:val="auto"/>
        </w:rPr>
        <w:t>Apache-NetBeans-22-bin-windows-x64</w:t>
      </w:r>
      <w:r>
        <w:rPr>
          <w:rFonts w:ascii="Times New Roman" w:hAnsi="Times New Roman" w:cs="Times New Roman"/>
          <w:b w:val="0"/>
          <w:bCs w:val="0"/>
          <w:color w:val="auto"/>
        </w:rPr>
        <w:t>”, instal seperti biasa.</w:t>
      </w:r>
    </w:p>
    <w:p w14:paraId="7F128C78" w14:textId="7A359BAE" w:rsidR="001F092D" w:rsidRDefault="001F092D" w:rsidP="001B3233">
      <w:pPr>
        <w:pStyle w:val="Signature"/>
        <w:numPr>
          <w:ilvl w:val="0"/>
          <w:numId w:val="2"/>
        </w:numPr>
        <w:spacing w:line="480" w:lineRule="auto"/>
        <w:jc w:val="lowKashida"/>
        <w:rPr>
          <w:rFonts w:ascii="Times New Roman" w:hAnsi="Times New Roman" w:cs="Times New Roman"/>
          <w:b w:val="0"/>
          <w:bCs w:val="0"/>
          <w:color w:val="auto"/>
        </w:rPr>
      </w:pPr>
      <w:r>
        <w:rPr>
          <w:rFonts w:ascii="Times New Roman" w:hAnsi="Times New Roman" w:cs="Times New Roman"/>
          <w:b w:val="0"/>
          <w:bCs w:val="0"/>
          <w:color w:val="auto"/>
        </w:rPr>
        <w:t>Langkah selanjutnya, yaitu menginstal aplikasi apache tomcat server “</w:t>
      </w:r>
      <w:r w:rsidRPr="001F092D">
        <w:rPr>
          <w:rFonts w:ascii="Times New Roman" w:hAnsi="Times New Roman" w:cs="Times New Roman"/>
          <w:b w:val="0"/>
          <w:bCs w:val="0"/>
          <w:color w:val="auto"/>
        </w:rPr>
        <w:t>apache-tomcat-10.1.24</w:t>
      </w:r>
      <w:r>
        <w:rPr>
          <w:rFonts w:ascii="Times New Roman" w:hAnsi="Times New Roman" w:cs="Times New Roman"/>
          <w:b w:val="0"/>
          <w:bCs w:val="0"/>
          <w:color w:val="auto"/>
        </w:rPr>
        <w:t>”, instal seperti biasa</w:t>
      </w:r>
      <w:r w:rsidR="00932ADD">
        <w:rPr>
          <w:rFonts w:ascii="Times New Roman" w:hAnsi="Times New Roman" w:cs="Times New Roman"/>
          <w:b w:val="0"/>
          <w:bCs w:val="0"/>
          <w:color w:val="auto"/>
        </w:rPr>
        <w:t>. Pada halaman selanjutnya untuk mengatur port untuk tomcat secara default, tomcat menggunakan port 8080 untuk HTTP nya, anda juga bisa ubah port nya menjadi 1456 dan mengatur username dan password untuk tomcat administrator nya sebagai berikut, untuk username nya ialah admin dan password nya ialah 1234.</w:t>
      </w:r>
    </w:p>
    <w:p w14:paraId="4848DAC9" w14:textId="313C91DC" w:rsidR="001B3233" w:rsidRDefault="001B3233" w:rsidP="001B3233">
      <w:pPr>
        <w:pStyle w:val="Signature"/>
        <w:numPr>
          <w:ilvl w:val="0"/>
          <w:numId w:val="2"/>
        </w:numPr>
        <w:spacing w:line="480" w:lineRule="auto"/>
        <w:jc w:val="lowKashida"/>
        <w:rPr>
          <w:rFonts w:ascii="Times New Roman" w:hAnsi="Times New Roman" w:cs="Times New Roman"/>
          <w:b w:val="0"/>
          <w:bCs w:val="0"/>
          <w:color w:val="auto"/>
        </w:rPr>
      </w:pPr>
      <w:r>
        <w:rPr>
          <w:rFonts w:ascii="Times New Roman" w:hAnsi="Times New Roman" w:cs="Times New Roman"/>
          <w:b w:val="0"/>
          <w:bCs w:val="0"/>
          <w:color w:val="auto"/>
        </w:rPr>
        <w:t xml:space="preserve">Setelah jendela instalasi muncul klik “next” untuk melanjutkan, lalu setujui persyaratan untuk menyetujui semua syarat dan ketentuan, kemudia klik “next”, langkah selanjutnya tentukan direktori instalasi atau biarkan secara default, lalu klik “next”, lalu klik instal dan tunggu hingga proses selesai. Setelah selesai, klik “Finish” untuk membuka </w:t>
      </w:r>
      <w:r w:rsidR="00DA2B60">
        <w:rPr>
          <w:rFonts w:ascii="Times New Roman" w:hAnsi="Times New Roman" w:cs="Times New Roman"/>
          <w:b w:val="0"/>
          <w:bCs w:val="0"/>
          <w:color w:val="auto"/>
        </w:rPr>
        <w:t>apache netbeans.</w:t>
      </w:r>
    </w:p>
    <w:p w14:paraId="7E3E11A4" w14:textId="555083C3" w:rsidR="001B3233" w:rsidRDefault="001B3233" w:rsidP="001B3233">
      <w:pPr>
        <w:pStyle w:val="Signature"/>
        <w:numPr>
          <w:ilvl w:val="0"/>
          <w:numId w:val="2"/>
        </w:numPr>
        <w:spacing w:line="480" w:lineRule="auto"/>
        <w:jc w:val="lowKashida"/>
        <w:rPr>
          <w:rFonts w:ascii="Times New Roman" w:hAnsi="Times New Roman" w:cs="Times New Roman"/>
          <w:b w:val="0"/>
          <w:bCs w:val="0"/>
          <w:color w:val="auto"/>
        </w:rPr>
      </w:pPr>
      <w:r>
        <w:rPr>
          <w:rFonts w:ascii="Times New Roman" w:hAnsi="Times New Roman" w:cs="Times New Roman"/>
          <w:b w:val="0"/>
          <w:bCs w:val="0"/>
          <w:color w:val="auto"/>
        </w:rPr>
        <w:t xml:space="preserve">Klik dua kali icon </w:t>
      </w:r>
      <w:r w:rsidR="00DA2B60">
        <w:rPr>
          <w:rFonts w:ascii="Times New Roman" w:hAnsi="Times New Roman" w:cs="Times New Roman"/>
          <w:b w:val="0"/>
          <w:bCs w:val="0"/>
          <w:color w:val="auto"/>
        </w:rPr>
        <w:t>Apache netbeans</w:t>
      </w:r>
      <w:r>
        <w:rPr>
          <w:rFonts w:ascii="Times New Roman" w:hAnsi="Times New Roman" w:cs="Times New Roman"/>
          <w:b w:val="0"/>
          <w:bCs w:val="0"/>
          <w:color w:val="auto"/>
        </w:rPr>
        <w:t xml:space="preserve"> di dekstop atau cari di menu pencarian, </w:t>
      </w:r>
      <w:r w:rsidR="00381446">
        <w:rPr>
          <w:rFonts w:ascii="Times New Roman" w:hAnsi="Times New Roman" w:cs="Times New Roman"/>
          <w:b w:val="0"/>
          <w:bCs w:val="0"/>
          <w:color w:val="auto"/>
        </w:rPr>
        <w:t xml:space="preserve">sebelum memilih menu file </w:t>
      </w:r>
      <w:r w:rsidR="00EA2163">
        <w:rPr>
          <w:rFonts w:ascii="Times New Roman" w:hAnsi="Times New Roman" w:cs="Times New Roman"/>
          <w:b w:val="0"/>
          <w:bCs w:val="0"/>
          <w:color w:val="auto"/>
        </w:rPr>
        <w:t xml:space="preserve">buka menu tools terlebih dahulu untuk menambahkan </w:t>
      </w:r>
      <w:r w:rsidR="00DA2B60">
        <w:rPr>
          <w:rFonts w:ascii="Times New Roman" w:hAnsi="Times New Roman" w:cs="Times New Roman"/>
          <w:b w:val="0"/>
          <w:bCs w:val="0"/>
          <w:color w:val="auto"/>
        </w:rPr>
        <w:t xml:space="preserve">server </w:t>
      </w:r>
      <w:r w:rsidR="00EA2163">
        <w:rPr>
          <w:rFonts w:ascii="Times New Roman" w:hAnsi="Times New Roman" w:cs="Times New Roman"/>
          <w:b w:val="0"/>
          <w:bCs w:val="0"/>
          <w:color w:val="auto"/>
        </w:rPr>
        <w:t xml:space="preserve"> tambahan</w:t>
      </w:r>
      <w:r w:rsidR="00B204D4">
        <w:rPr>
          <w:rFonts w:ascii="Times New Roman" w:hAnsi="Times New Roman" w:cs="Times New Roman"/>
          <w:b w:val="0"/>
          <w:bCs w:val="0"/>
          <w:color w:val="auto"/>
        </w:rPr>
        <w:t>, selanjutnya klik</w:t>
      </w:r>
      <w:r w:rsidR="001F092D">
        <w:rPr>
          <w:rFonts w:ascii="Times New Roman" w:hAnsi="Times New Roman" w:cs="Times New Roman"/>
          <w:b w:val="0"/>
          <w:bCs w:val="0"/>
          <w:color w:val="auto"/>
        </w:rPr>
        <w:t xml:space="preserve"> add server, lalu pilih Apache tomcat or tomcat EE setelah itu masukkan lokasi</w:t>
      </w:r>
      <w:r w:rsidR="00AE09BD">
        <w:rPr>
          <w:rFonts w:ascii="Times New Roman" w:hAnsi="Times New Roman" w:cs="Times New Roman"/>
          <w:b w:val="0"/>
          <w:bCs w:val="0"/>
          <w:color w:val="auto"/>
        </w:rPr>
        <w:t xml:space="preserve"> penginstalan sebelumnya yang telah dijelaskan di </w:t>
      </w:r>
      <w:r w:rsidR="00AE09BD">
        <w:rPr>
          <w:rFonts w:ascii="Times New Roman" w:hAnsi="Times New Roman" w:cs="Times New Roman"/>
          <w:b w:val="0"/>
          <w:bCs w:val="0"/>
          <w:color w:val="auto"/>
        </w:rPr>
        <w:lastRenderedPageBreak/>
        <w:t>langkah f.</w:t>
      </w:r>
      <w:r w:rsidR="00B204D4">
        <w:rPr>
          <w:rFonts w:ascii="Times New Roman" w:hAnsi="Times New Roman" w:cs="Times New Roman"/>
          <w:b w:val="0"/>
          <w:bCs w:val="0"/>
          <w:color w:val="auto"/>
        </w:rPr>
        <w:t xml:space="preserve"> </w:t>
      </w:r>
      <w:r w:rsidR="001511DB">
        <w:rPr>
          <w:rFonts w:ascii="Times New Roman" w:hAnsi="Times New Roman" w:cs="Times New Roman"/>
          <w:b w:val="0"/>
          <w:bCs w:val="0"/>
          <w:color w:val="auto"/>
        </w:rPr>
        <w:t xml:space="preserve">Selanjutnya, </w:t>
      </w:r>
      <w:r>
        <w:rPr>
          <w:rFonts w:ascii="Times New Roman" w:hAnsi="Times New Roman" w:cs="Times New Roman"/>
          <w:b w:val="0"/>
          <w:bCs w:val="0"/>
          <w:color w:val="auto"/>
        </w:rPr>
        <w:t>pilih menu file &gt; open project, selanjutnya arahkan ke folder “</w:t>
      </w:r>
      <w:r w:rsidR="00AE09BD">
        <w:rPr>
          <w:rFonts w:ascii="Times New Roman" w:hAnsi="Times New Roman" w:cs="Times New Roman"/>
          <w:color w:val="auto"/>
        </w:rPr>
        <w:t>Software Program</w:t>
      </w:r>
      <w:r>
        <w:rPr>
          <w:rFonts w:ascii="Times New Roman" w:hAnsi="Times New Roman" w:cs="Times New Roman"/>
          <w:b w:val="0"/>
          <w:bCs w:val="0"/>
          <w:color w:val="auto"/>
        </w:rPr>
        <w:t>”</w:t>
      </w:r>
      <w:r w:rsidR="00BB0319">
        <w:rPr>
          <w:rFonts w:ascii="Times New Roman" w:hAnsi="Times New Roman" w:cs="Times New Roman"/>
          <w:b w:val="0"/>
          <w:bCs w:val="0"/>
          <w:color w:val="auto"/>
        </w:rPr>
        <w:t xml:space="preserve"> dan pilih “</w:t>
      </w:r>
      <w:r w:rsidR="00AE09BD" w:rsidRPr="00AE09BD">
        <w:rPr>
          <w:rFonts w:ascii="Times New Roman" w:hAnsi="Times New Roman" w:cs="Times New Roman"/>
          <w:b w:val="0"/>
          <w:bCs w:val="0"/>
          <w:color w:val="auto"/>
        </w:rPr>
        <w:t>Recommendationapp</w:t>
      </w:r>
      <w:r w:rsidR="00AE09BD">
        <w:rPr>
          <w:rFonts w:ascii="Times New Roman" w:hAnsi="Times New Roman" w:cs="Times New Roman"/>
          <w:b w:val="0"/>
          <w:bCs w:val="0"/>
          <w:color w:val="auto"/>
        </w:rPr>
        <w:t>.rar</w:t>
      </w:r>
      <w:r w:rsidR="00BB0319">
        <w:rPr>
          <w:rFonts w:ascii="Times New Roman" w:hAnsi="Times New Roman" w:cs="Times New Roman"/>
          <w:b w:val="0"/>
          <w:bCs w:val="0"/>
          <w:color w:val="auto"/>
        </w:rPr>
        <w:t>”</w:t>
      </w:r>
      <w:r w:rsidR="00A4083E">
        <w:rPr>
          <w:rFonts w:ascii="Times New Roman" w:hAnsi="Times New Roman" w:cs="Times New Roman"/>
          <w:b w:val="0"/>
          <w:bCs w:val="0"/>
          <w:color w:val="auto"/>
        </w:rPr>
        <w:t xml:space="preserve"> utamakan untuk di ekstrak terlebih dahulu</w:t>
      </w:r>
      <w:r>
        <w:rPr>
          <w:rFonts w:ascii="Times New Roman" w:hAnsi="Times New Roman" w:cs="Times New Roman"/>
          <w:color w:val="auto"/>
        </w:rPr>
        <w:t xml:space="preserve">, </w:t>
      </w:r>
      <w:r>
        <w:rPr>
          <w:rFonts w:ascii="Times New Roman" w:hAnsi="Times New Roman" w:cs="Times New Roman"/>
          <w:b w:val="0"/>
          <w:bCs w:val="0"/>
          <w:color w:val="auto"/>
        </w:rPr>
        <w:t>lalu kl</w:t>
      </w:r>
      <w:r w:rsidR="00330C3B">
        <w:rPr>
          <w:rFonts w:ascii="Times New Roman" w:hAnsi="Times New Roman" w:cs="Times New Roman"/>
          <w:b w:val="0"/>
          <w:bCs w:val="0"/>
          <w:color w:val="auto"/>
        </w:rPr>
        <w:t>ik</w:t>
      </w:r>
      <w:r>
        <w:rPr>
          <w:rFonts w:ascii="Times New Roman" w:hAnsi="Times New Roman" w:cs="Times New Roman"/>
          <w:b w:val="0"/>
          <w:bCs w:val="0"/>
          <w:color w:val="auto"/>
        </w:rPr>
        <w:t xml:space="preserve"> open project, selanjutnya </w:t>
      </w:r>
      <w:r w:rsidR="00AE09BD">
        <w:rPr>
          <w:rFonts w:ascii="Times New Roman" w:hAnsi="Times New Roman" w:cs="Times New Roman"/>
          <w:b w:val="0"/>
          <w:bCs w:val="0"/>
          <w:color w:val="auto"/>
        </w:rPr>
        <w:t xml:space="preserve">tambahkan library mysql connector, Klik kanan pada program tersebut lalu pilih add library </w:t>
      </w:r>
      <w:r w:rsidR="00AC7D02">
        <w:rPr>
          <w:rFonts w:ascii="Times New Roman" w:hAnsi="Times New Roman" w:cs="Times New Roman"/>
          <w:b w:val="0"/>
          <w:bCs w:val="0"/>
          <w:color w:val="auto"/>
        </w:rPr>
        <w:t>tambahkan Add Jar/Forder yang terdapat pada folder “</w:t>
      </w:r>
      <w:r w:rsidR="00AC7D02">
        <w:rPr>
          <w:rFonts w:ascii="Times New Roman" w:hAnsi="Times New Roman" w:cs="Times New Roman"/>
          <w:color w:val="auto"/>
        </w:rPr>
        <w:t>Software Pendukung</w:t>
      </w:r>
      <w:r w:rsidR="00AC7D02">
        <w:rPr>
          <w:rFonts w:ascii="Times New Roman" w:hAnsi="Times New Roman" w:cs="Times New Roman"/>
          <w:b w:val="0"/>
          <w:bCs w:val="0"/>
          <w:color w:val="auto"/>
        </w:rPr>
        <w:t>” yaitu “</w:t>
      </w:r>
      <w:r w:rsidR="00AC7D02" w:rsidRPr="00AC7D02">
        <w:rPr>
          <w:rFonts w:ascii="Times New Roman" w:hAnsi="Times New Roman" w:cs="Times New Roman"/>
          <w:b w:val="0"/>
          <w:bCs w:val="0"/>
          <w:color w:val="auto"/>
        </w:rPr>
        <w:t>mysql-connector-j-8.4.0</w:t>
      </w:r>
      <w:r w:rsidR="00AC7D02">
        <w:rPr>
          <w:rFonts w:ascii="Times New Roman" w:hAnsi="Times New Roman" w:cs="Times New Roman"/>
          <w:b w:val="0"/>
          <w:bCs w:val="0"/>
          <w:color w:val="auto"/>
        </w:rPr>
        <w:t>”</w:t>
      </w:r>
    </w:p>
    <w:p w14:paraId="419DECD0" w14:textId="77777777" w:rsidR="001B3233" w:rsidRPr="001B3233" w:rsidRDefault="001B3233" w:rsidP="001B3233">
      <w:pPr>
        <w:pStyle w:val="Signature"/>
        <w:spacing w:line="480" w:lineRule="auto"/>
        <w:ind w:left="1778"/>
        <w:jc w:val="lowKashida"/>
        <w:rPr>
          <w:rFonts w:ascii="Times New Roman" w:hAnsi="Times New Roman" w:cs="Times New Roman"/>
          <w:b w:val="0"/>
          <w:bCs w:val="0"/>
          <w:color w:val="auto"/>
        </w:rPr>
      </w:pPr>
    </w:p>
    <w:p w14:paraId="67AC4A41" w14:textId="67A9E78A" w:rsidR="001B3233" w:rsidRDefault="001B3233" w:rsidP="001C07DD">
      <w:pPr>
        <w:pStyle w:val="Signature"/>
        <w:spacing w:line="480" w:lineRule="auto"/>
        <w:jc w:val="lowKashida"/>
        <w:rPr>
          <w:rFonts w:ascii="Times New Roman" w:hAnsi="Times New Roman" w:cs="Times New Roman"/>
          <w:color w:val="auto"/>
        </w:rPr>
      </w:pPr>
      <w:r>
        <w:rPr>
          <w:rFonts w:ascii="Times New Roman" w:hAnsi="Times New Roman" w:cs="Times New Roman"/>
          <w:color w:val="auto"/>
        </w:rPr>
        <w:t>Cara Kerja Sistem Informasi Pasien Rawat Inap di Rumah Sakit Dokter Abdul Radjak</w:t>
      </w:r>
    </w:p>
    <w:p w14:paraId="4C0B174D" w14:textId="509F9FEF" w:rsidR="00925511" w:rsidRDefault="00854260" w:rsidP="004225E5">
      <w:pPr>
        <w:pStyle w:val="Signature"/>
        <w:numPr>
          <w:ilvl w:val="0"/>
          <w:numId w:val="4"/>
        </w:numPr>
        <w:spacing w:line="480" w:lineRule="auto"/>
        <w:jc w:val="lowKashida"/>
        <w:rPr>
          <w:rFonts w:ascii="Times New Roman" w:hAnsi="Times New Roman" w:cs="Times New Roman"/>
          <w:color w:val="auto"/>
        </w:rPr>
      </w:pPr>
      <w:r>
        <w:rPr>
          <w:rFonts w:ascii="Times New Roman" w:hAnsi="Times New Roman" w:cs="Times New Roman"/>
          <w:color w:val="auto"/>
        </w:rPr>
        <w:t xml:space="preserve">Menu Admin </w:t>
      </w:r>
    </w:p>
    <w:p w14:paraId="6A6F6F7A" w14:textId="77777777" w:rsidR="00930962" w:rsidRPr="00345012" w:rsidRDefault="00930962" w:rsidP="00930962">
      <w:pPr>
        <w:pStyle w:val="Signature"/>
        <w:numPr>
          <w:ilvl w:val="0"/>
          <w:numId w:val="5"/>
        </w:numPr>
        <w:spacing w:line="480" w:lineRule="auto"/>
        <w:jc w:val="lowKashida"/>
        <w:rPr>
          <w:rFonts w:ascii="Times New Roman" w:hAnsi="Times New Roman" w:cs="Times New Roman"/>
          <w:color w:val="auto"/>
        </w:rPr>
      </w:pPr>
      <w:r>
        <w:rPr>
          <w:rFonts w:ascii="Times New Roman" w:hAnsi="Times New Roman" w:cs="Times New Roman"/>
          <w:b w:val="0"/>
          <w:bCs w:val="0"/>
          <w:color w:val="auto"/>
        </w:rPr>
        <w:t xml:space="preserve">Jalankan Sistem Rekomendasi pemilihan smartphone yang harus dijalankan yaitu homeServlet.java setelah proses nya berjalan dengan </w:t>
      </w:r>
      <w:proofErr w:type="gramStart"/>
      <w:r>
        <w:rPr>
          <w:rFonts w:ascii="Times New Roman" w:hAnsi="Times New Roman" w:cs="Times New Roman"/>
          <w:b w:val="0"/>
          <w:bCs w:val="0"/>
          <w:color w:val="auto"/>
        </w:rPr>
        <w:t>benar  maka</w:t>
      </w:r>
      <w:proofErr w:type="gramEnd"/>
      <w:r>
        <w:rPr>
          <w:rFonts w:ascii="Times New Roman" w:hAnsi="Times New Roman" w:cs="Times New Roman"/>
          <w:b w:val="0"/>
          <w:bCs w:val="0"/>
          <w:color w:val="auto"/>
        </w:rPr>
        <w:t xml:space="preserve"> pilih login/register setelah itu pilih login as admin. tampilan login adminnya seperti berikut:</w:t>
      </w:r>
    </w:p>
    <w:p w14:paraId="501486FE" w14:textId="77777777" w:rsidR="00930962" w:rsidRDefault="00930962" w:rsidP="00930962">
      <w:pPr>
        <w:pStyle w:val="Signature"/>
        <w:spacing w:line="480" w:lineRule="auto"/>
        <w:ind w:left="1778"/>
        <w:jc w:val="center"/>
        <w:rPr>
          <w:rFonts w:ascii="Times New Roman" w:hAnsi="Times New Roman" w:cs="Times New Roman"/>
          <w:color w:val="auto"/>
        </w:rPr>
      </w:pPr>
      <w:r>
        <w:rPr>
          <w:noProof/>
          <w:color w:val="000000"/>
          <w:sz w:val="22"/>
          <w:szCs w:val="22"/>
          <w:bdr w:val="none" w:sz="0" w:space="0" w:color="auto" w:frame="1"/>
        </w:rPr>
        <w:drawing>
          <wp:inline distT="0" distB="0" distL="0" distR="0" wp14:anchorId="7EC0A665" wp14:editId="3FBC710B">
            <wp:extent cx="2787015" cy="1567695"/>
            <wp:effectExtent l="0" t="0" r="0" b="0"/>
            <wp:docPr id="1455380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380514"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787015" cy="1567695"/>
                    </a:xfrm>
                    <a:prstGeom prst="rect">
                      <a:avLst/>
                    </a:prstGeom>
                    <a:noFill/>
                    <a:ln>
                      <a:noFill/>
                    </a:ln>
                  </pic:spPr>
                </pic:pic>
              </a:graphicData>
            </a:graphic>
          </wp:inline>
        </w:drawing>
      </w:r>
    </w:p>
    <w:p w14:paraId="3E8B98CA" w14:textId="77777777" w:rsidR="00930962" w:rsidRPr="00345012" w:rsidRDefault="00930962" w:rsidP="00930962">
      <w:pPr>
        <w:pStyle w:val="Signature"/>
        <w:spacing w:line="480" w:lineRule="auto"/>
        <w:ind w:left="1778"/>
        <w:rPr>
          <w:rFonts w:ascii="Times New Roman" w:hAnsi="Times New Roman" w:cs="Times New Roman"/>
          <w:b w:val="0"/>
          <w:bCs w:val="0"/>
          <w:color w:val="auto"/>
        </w:rPr>
      </w:pPr>
      <w:r>
        <w:rPr>
          <w:rFonts w:ascii="Times New Roman" w:hAnsi="Times New Roman" w:cs="Times New Roman"/>
          <w:b w:val="0"/>
          <w:bCs w:val="0"/>
          <w:color w:val="auto"/>
        </w:rPr>
        <w:t>Masukkan Username dengan nama admin dan password 123</w:t>
      </w:r>
    </w:p>
    <w:p w14:paraId="0C71410C" w14:textId="77777777" w:rsidR="00930962" w:rsidRPr="00EE4FBA" w:rsidRDefault="00930962" w:rsidP="00930962">
      <w:pPr>
        <w:pStyle w:val="Signature"/>
        <w:numPr>
          <w:ilvl w:val="0"/>
          <w:numId w:val="5"/>
        </w:numPr>
        <w:spacing w:line="480" w:lineRule="auto"/>
        <w:jc w:val="lowKashida"/>
        <w:rPr>
          <w:rFonts w:ascii="Times New Roman" w:hAnsi="Times New Roman" w:cs="Times New Roman"/>
          <w:color w:val="auto"/>
        </w:rPr>
      </w:pPr>
      <w:r>
        <w:rPr>
          <w:rFonts w:ascii="Times New Roman" w:hAnsi="Times New Roman" w:cs="Times New Roman"/>
          <w:b w:val="0"/>
          <w:bCs w:val="0"/>
          <w:color w:val="auto"/>
        </w:rPr>
        <w:t>Apabila login sebagai admin berhasil maka akan menampilkan tampilan dashboard admin, dimana pada menu dashboard admin terdapat 1 menu utama yaitu menu input data smartphone sebagai berikut tampilan dashboard admin:</w:t>
      </w:r>
    </w:p>
    <w:p w14:paraId="6FD91DA8" w14:textId="77777777" w:rsidR="00930962" w:rsidRDefault="00930962" w:rsidP="00930962">
      <w:pPr>
        <w:pStyle w:val="Signature"/>
        <w:spacing w:line="480" w:lineRule="auto"/>
        <w:ind w:left="1778"/>
        <w:jc w:val="center"/>
        <w:rPr>
          <w:rFonts w:ascii="Times New Roman" w:hAnsi="Times New Roman" w:cs="Times New Roman"/>
          <w:color w:val="auto"/>
        </w:rPr>
      </w:pPr>
      <w:r>
        <w:rPr>
          <w:noProof/>
          <w:color w:val="000000"/>
          <w:sz w:val="22"/>
          <w:szCs w:val="22"/>
          <w:bdr w:val="none" w:sz="0" w:space="0" w:color="auto" w:frame="1"/>
        </w:rPr>
        <w:drawing>
          <wp:inline distT="0" distB="0" distL="0" distR="0" wp14:anchorId="3B4992AE" wp14:editId="108CF554">
            <wp:extent cx="2787015" cy="1567695"/>
            <wp:effectExtent l="0" t="0" r="0" b="0"/>
            <wp:docPr id="607517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380514"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787015" cy="1567695"/>
                    </a:xfrm>
                    <a:prstGeom prst="rect">
                      <a:avLst/>
                    </a:prstGeom>
                    <a:noFill/>
                    <a:ln>
                      <a:noFill/>
                    </a:ln>
                  </pic:spPr>
                </pic:pic>
              </a:graphicData>
            </a:graphic>
          </wp:inline>
        </w:drawing>
      </w:r>
    </w:p>
    <w:p w14:paraId="7753ADFD" w14:textId="77777777" w:rsidR="00930962" w:rsidRPr="00EE4FBA" w:rsidRDefault="00930962" w:rsidP="00930962">
      <w:pPr>
        <w:pStyle w:val="Signature"/>
        <w:spacing w:line="480" w:lineRule="auto"/>
        <w:ind w:left="1778"/>
        <w:jc w:val="center"/>
        <w:rPr>
          <w:rFonts w:ascii="Times New Roman" w:hAnsi="Times New Roman" w:cs="Times New Roman"/>
          <w:color w:val="auto"/>
        </w:rPr>
      </w:pPr>
    </w:p>
    <w:p w14:paraId="6046BBC5" w14:textId="77777777" w:rsidR="00930962" w:rsidRDefault="00930962" w:rsidP="00930962">
      <w:pPr>
        <w:pStyle w:val="Signature"/>
        <w:spacing w:line="480" w:lineRule="auto"/>
        <w:ind w:left="1778"/>
        <w:rPr>
          <w:rFonts w:ascii="Times New Roman" w:hAnsi="Times New Roman" w:cs="Times New Roman"/>
          <w:b w:val="0"/>
          <w:bCs w:val="0"/>
          <w:color w:val="auto"/>
        </w:rPr>
      </w:pPr>
      <w:r>
        <w:rPr>
          <w:rFonts w:ascii="Times New Roman" w:hAnsi="Times New Roman" w:cs="Times New Roman"/>
          <w:b w:val="0"/>
          <w:bCs w:val="0"/>
          <w:color w:val="auto"/>
        </w:rPr>
        <w:lastRenderedPageBreak/>
        <w:t>Fungsi dari menu-menu tersebut adalah seperti berikut:</w:t>
      </w:r>
    </w:p>
    <w:p w14:paraId="149E4DF5" w14:textId="77777777" w:rsidR="00930962" w:rsidRDefault="00930962" w:rsidP="00930962">
      <w:pPr>
        <w:pStyle w:val="Signature"/>
        <w:numPr>
          <w:ilvl w:val="0"/>
          <w:numId w:val="6"/>
        </w:numPr>
        <w:spacing w:line="480" w:lineRule="auto"/>
        <w:jc w:val="lowKashida"/>
        <w:rPr>
          <w:rFonts w:ascii="Times New Roman" w:hAnsi="Times New Roman" w:cs="Times New Roman"/>
          <w:b w:val="0"/>
          <w:bCs w:val="0"/>
          <w:color w:val="auto"/>
        </w:rPr>
      </w:pPr>
      <w:r w:rsidRPr="00893E49">
        <w:rPr>
          <w:rFonts w:ascii="Times New Roman" w:hAnsi="Times New Roman" w:cs="Times New Roman"/>
          <w:color w:val="auto"/>
        </w:rPr>
        <w:t xml:space="preserve">Menu </w:t>
      </w:r>
      <w:r>
        <w:rPr>
          <w:rFonts w:ascii="Times New Roman" w:hAnsi="Times New Roman" w:cs="Times New Roman"/>
          <w:color w:val="auto"/>
        </w:rPr>
        <w:t>Input data smartphone</w:t>
      </w:r>
      <w:r>
        <w:rPr>
          <w:rFonts w:ascii="Times New Roman" w:hAnsi="Times New Roman" w:cs="Times New Roman"/>
          <w:b w:val="0"/>
          <w:bCs w:val="0"/>
          <w:color w:val="auto"/>
        </w:rPr>
        <w:t>: berfungsi untuk menampilkan form input data smartphone, berikut tampilan form input data smartphone:</w:t>
      </w:r>
    </w:p>
    <w:p w14:paraId="18217E3B" w14:textId="77777777" w:rsidR="00930962" w:rsidRDefault="00930962" w:rsidP="00930962">
      <w:pPr>
        <w:pStyle w:val="Signature"/>
        <w:numPr>
          <w:ilvl w:val="0"/>
          <w:numId w:val="8"/>
        </w:numPr>
        <w:spacing w:line="480" w:lineRule="auto"/>
        <w:jc w:val="lowKashida"/>
        <w:rPr>
          <w:rFonts w:ascii="Times New Roman" w:hAnsi="Times New Roman" w:cs="Times New Roman"/>
          <w:b w:val="0"/>
          <w:bCs w:val="0"/>
          <w:color w:val="auto"/>
        </w:rPr>
      </w:pPr>
      <w:r>
        <w:rPr>
          <w:rFonts w:ascii="Times New Roman" w:hAnsi="Times New Roman" w:cs="Times New Roman"/>
          <w:b w:val="0"/>
          <w:bCs w:val="0"/>
          <w:color w:val="auto"/>
        </w:rPr>
        <w:t>Form Input data smartphone</w:t>
      </w:r>
    </w:p>
    <w:p w14:paraId="57F4692F" w14:textId="77777777" w:rsidR="00930962" w:rsidRDefault="00930962" w:rsidP="00930962">
      <w:pPr>
        <w:pStyle w:val="Signature"/>
        <w:spacing w:line="480" w:lineRule="auto"/>
        <w:ind w:left="2924"/>
        <w:jc w:val="lowKashida"/>
        <w:rPr>
          <w:rFonts w:ascii="Times New Roman" w:hAnsi="Times New Roman" w:cs="Times New Roman"/>
          <w:b w:val="0"/>
          <w:bCs w:val="0"/>
          <w:color w:val="auto"/>
        </w:rPr>
      </w:pPr>
      <w:r>
        <w:rPr>
          <w:noProof/>
          <w:color w:val="000000"/>
          <w:sz w:val="22"/>
          <w:szCs w:val="22"/>
          <w:bdr w:val="none" w:sz="0" w:space="0" w:color="auto" w:frame="1"/>
        </w:rPr>
        <w:drawing>
          <wp:inline distT="0" distB="0" distL="0" distR="0" wp14:anchorId="0AAC625F" wp14:editId="12469B99">
            <wp:extent cx="4272915" cy="2403514"/>
            <wp:effectExtent l="0" t="0" r="0" b="0"/>
            <wp:docPr id="15428414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841459" name="Picture 5"/>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272915" cy="2403514"/>
                    </a:xfrm>
                    <a:prstGeom prst="rect">
                      <a:avLst/>
                    </a:prstGeom>
                    <a:noFill/>
                    <a:ln>
                      <a:noFill/>
                    </a:ln>
                  </pic:spPr>
                </pic:pic>
              </a:graphicData>
            </a:graphic>
          </wp:inline>
        </w:drawing>
      </w:r>
    </w:p>
    <w:p w14:paraId="5674226A" w14:textId="77777777" w:rsidR="00930962" w:rsidRDefault="00930962" w:rsidP="00930962">
      <w:pPr>
        <w:pStyle w:val="Signature"/>
        <w:spacing w:line="480" w:lineRule="auto"/>
        <w:ind w:left="2924"/>
        <w:jc w:val="lowKashida"/>
        <w:rPr>
          <w:rFonts w:ascii="Times New Roman" w:hAnsi="Times New Roman" w:cs="Times New Roman"/>
          <w:b w:val="0"/>
          <w:bCs w:val="0"/>
          <w:color w:val="auto"/>
        </w:rPr>
      </w:pPr>
      <w:r>
        <w:rPr>
          <w:rFonts w:ascii="Times New Roman" w:hAnsi="Times New Roman" w:cs="Times New Roman"/>
          <w:b w:val="0"/>
          <w:bCs w:val="0"/>
          <w:color w:val="auto"/>
        </w:rPr>
        <w:t>Pada form tersebut, silahkan memasukkan data smartphone terbaru maupun yang terlama, selanjutnya jika data tersebut telah selesai diinput maka dilakukan proses normalisasinya dan juga disertai dengan report data smartphone dan report data normalisasi. Berikut report data smartphone dan data normalisasi:</w:t>
      </w:r>
    </w:p>
    <w:p w14:paraId="40591D64" w14:textId="77777777" w:rsidR="00930962" w:rsidRDefault="00930962" w:rsidP="00930962">
      <w:pPr>
        <w:pStyle w:val="Signature"/>
        <w:numPr>
          <w:ilvl w:val="0"/>
          <w:numId w:val="9"/>
        </w:numPr>
        <w:spacing w:line="480" w:lineRule="auto"/>
        <w:jc w:val="lowKashida"/>
        <w:rPr>
          <w:rFonts w:ascii="Times New Roman" w:hAnsi="Times New Roman" w:cs="Times New Roman"/>
          <w:b w:val="0"/>
          <w:bCs w:val="0"/>
          <w:color w:val="auto"/>
        </w:rPr>
      </w:pPr>
      <w:r>
        <w:rPr>
          <w:rFonts w:ascii="Times New Roman" w:hAnsi="Times New Roman" w:cs="Times New Roman"/>
          <w:b w:val="0"/>
          <w:bCs w:val="0"/>
          <w:color w:val="auto"/>
        </w:rPr>
        <w:t>Report data smartphone</w:t>
      </w:r>
    </w:p>
    <w:p w14:paraId="35C959D9" w14:textId="77777777" w:rsidR="00930962" w:rsidRDefault="00930962" w:rsidP="00930962">
      <w:pPr>
        <w:pStyle w:val="Signature"/>
        <w:spacing w:line="480" w:lineRule="auto"/>
        <w:ind w:left="3705"/>
        <w:jc w:val="lowKashida"/>
        <w:rPr>
          <w:rFonts w:ascii="Times New Roman" w:hAnsi="Times New Roman" w:cs="Times New Roman"/>
          <w:b w:val="0"/>
          <w:bCs w:val="0"/>
          <w:color w:val="auto"/>
        </w:rPr>
      </w:pPr>
      <w:r>
        <w:rPr>
          <w:rFonts w:ascii="Times New Roman" w:hAnsi="Times New Roman" w:cs="Times New Roman"/>
          <w:b w:val="0"/>
          <w:bCs w:val="0"/>
          <w:noProof/>
          <w:color w:val="auto"/>
        </w:rPr>
        <w:drawing>
          <wp:inline distT="0" distB="0" distL="0" distR="0" wp14:anchorId="39CC0231" wp14:editId="627CE1D3">
            <wp:extent cx="2790825" cy="3636826"/>
            <wp:effectExtent l="0" t="0" r="0" b="1905"/>
            <wp:docPr id="9262292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229294"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2818771" cy="3673243"/>
                    </a:xfrm>
                    <a:prstGeom prst="rect">
                      <a:avLst/>
                    </a:prstGeom>
                  </pic:spPr>
                </pic:pic>
              </a:graphicData>
            </a:graphic>
          </wp:inline>
        </w:drawing>
      </w:r>
    </w:p>
    <w:p w14:paraId="0888AF7B" w14:textId="77777777" w:rsidR="00930962" w:rsidRDefault="00930962" w:rsidP="00930962">
      <w:pPr>
        <w:pStyle w:val="Signature"/>
        <w:numPr>
          <w:ilvl w:val="0"/>
          <w:numId w:val="9"/>
        </w:numPr>
        <w:spacing w:line="480" w:lineRule="auto"/>
        <w:jc w:val="lowKashida"/>
        <w:rPr>
          <w:rFonts w:ascii="Times New Roman" w:hAnsi="Times New Roman" w:cs="Times New Roman"/>
          <w:b w:val="0"/>
          <w:bCs w:val="0"/>
          <w:color w:val="auto"/>
        </w:rPr>
      </w:pPr>
      <w:r>
        <w:rPr>
          <w:rFonts w:ascii="Times New Roman" w:hAnsi="Times New Roman" w:cs="Times New Roman"/>
          <w:b w:val="0"/>
          <w:bCs w:val="0"/>
          <w:color w:val="auto"/>
        </w:rPr>
        <w:lastRenderedPageBreak/>
        <w:t>Report data normalisasi</w:t>
      </w:r>
    </w:p>
    <w:p w14:paraId="6298E30E" w14:textId="48972777" w:rsidR="00930962" w:rsidRDefault="00930962" w:rsidP="00930962">
      <w:pPr>
        <w:pStyle w:val="Signature"/>
        <w:spacing w:line="480" w:lineRule="auto"/>
        <w:ind w:left="1440"/>
        <w:jc w:val="center"/>
        <w:rPr>
          <w:rFonts w:ascii="Times New Roman" w:hAnsi="Times New Roman" w:cs="Times New Roman"/>
          <w:color w:val="auto"/>
        </w:rPr>
      </w:pPr>
      <w:r>
        <w:rPr>
          <w:rFonts w:ascii="Times New Roman" w:hAnsi="Times New Roman" w:cs="Times New Roman"/>
          <w:b w:val="0"/>
          <w:bCs w:val="0"/>
          <w:noProof/>
          <w:color w:val="auto"/>
        </w:rPr>
        <w:drawing>
          <wp:inline distT="0" distB="0" distL="0" distR="0" wp14:anchorId="69D1E754" wp14:editId="34A47F52">
            <wp:extent cx="2828925" cy="2160106"/>
            <wp:effectExtent l="0" t="0" r="0" b="0"/>
            <wp:docPr id="1849175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17559" name="Picture 184917559"/>
                    <pic:cNvPicPr/>
                  </pic:nvPicPr>
                  <pic:blipFill>
                    <a:blip r:embed="rId15">
                      <a:extLst>
                        <a:ext uri="{28A0092B-C50C-407E-A947-70E740481C1C}">
                          <a14:useLocalDpi xmlns:a14="http://schemas.microsoft.com/office/drawing/2010/main" val="0"/>
                        </a:ext>
                      </a:extLst>
                    </a:blip>
                    <a:stretch>
                      <a:fillRect/>
                    </a:stretch>
                  </pic:blipFill>
                  <pic:spPr>
                    <a:xfrm>
                      <a:off x="0" y="0"/>
                      <a:ext cx="2843605" cy="2171315"/>
                    </a:xfrm>
                    <a:prstGeom prst="rect">
                      <a:avLst/>
                    </a:prstGeom>
                  </pic:spPr>
                </pic:pic>
              </a:graphicData>
            </a:graphic>
          </wp:inline>
        </w:drawing>
      </w:r>
    </w:p>
    <w:p w14:paraId="1BA37FED" w14:textId="743AE8FC" w:rsidR="00930962" w:rsidRDefault="00930962" w:rsidP="00930962">
      <w:pPr>
        <w:pStyle w:val="Signature"/>
        <w:spacing w:line="480" w:lineRule="auto"/>
        <w:ind w:left="1440"/>
        <w:jc w:val="center"/>
        <w:rPr>
          <w:rFonts w:ascii="Times New Roman" w:hAnsi="Times New Roman" w:cs="Times New Roman"/>
          <w:color w:val="auto"/>
        </w:rPr>
      </w:pPr>
    </w:p>
    <w:p w14:paraId="363E01D8" w14:textId="77777777" w:rsidR="00930962" w:rsidRDefault="00930962" w:rsidP="00930962">
      <w:pPr>
        <w:pStyle w:val="Signature"/>
        <w:spacing w:line="480" w:lineRule="auto"/>
        <w:ind w:left="1440"/>
        <w:jc w:val="center"/>
        <w:rPr>
          <w:rFonts w:ascii="Times New Roman" w:hAnsi="Times New Roman" w:cs="Times New Roman"/>
          <w:color w:val="auto"/>
        </w:rPr>
      </w:pPr>
    </w:p>
    <w:p w14:paraId="14B35E6A" w14:textId="48C22DEF" w:rsidR="00930962" w:rsidRDefault="00930962" w:rsidP="004225E5">
      <w:pPr>
        <w:pStyle w:val="Signature"/>
        <w:numPr>
          <w:ilvl w:val="0"/>
          <w:numId w:val="4"/>
        </w:numPr>
        <w:spacing w:line="480" w:lineRule="auto"/>
        <w:jc w:val="lowKashida"/>
        <w:rPr>
          <w:rFonts w:ascii="Times New Roman" w:hAnsi="Times New Roman" w:cs="Times New Roman"/>
          <w:color w:val="auto"/>
        </w:rPr>
      </w:pPr>
      <w:r>
        <w:rPr>
          <w:rFonts w:ascii="Times New Roman" w:hAnsi="Times New Roman" w:cs="Times New Roman"/>
          <w:color w:val="auto"/>
        </w:rPr>
        <w:t>Menu User</w:t>
      </w:r>
    </w:p>
    <w:p w14:paraId="6180FBF5" w14:textId="43175BBB" w:rsidR="00930962" w:rsidRPr="0057458C" w:rsidRDefault="00930962" w:rsidP="00930962">
      <w:pPr>
        <w:pStyle w:val="Signature"/>
        <w:numPr>
          <w:ilvl w:val="0"/>
          <w:numId w:val="11"/>
        </w:numPr>
        <w:spacing w:line="480" w:lineRule="auto"/>
        <w:jc w:val="lowKashida"/>
        <w:rPr>
          <w:rFonts w:ascii="Times New Roman" w:hAnsi="Times New Roman" w:cs="Times New Roman"/>
          <w:color w:val="auto"/>
        </w:rPr>
      </w:pPr>
      <w:r>
        <w:rPr>
          <w:rFonts w:ascii="Times New Roman" w:hAnsi="Times New Roman" w:cs="Times New Roman"/>
          <w:b w:val="0"/>
          <w:bCs w:val="0"/>
          <w:color w:val="auto"/>
        </w:rPr>
        <w:t>Jalankan Sistem Rekomendasi pemilihan smartphone yang harus dijalankan yaitu homeServlet.java setelah proses nya berjalan dengan benar</w:t>
      </w:r>
      <w:r>
        <w:rPr>
          <w:rFonts w:ascii="Times New Roman" w:hAnsi="Times New Roman" w:cs="Times New Roman"/>
          <w:b w:val="0"/>
          <w:bCs w:val="0"/>
          <w:color w:val="auto"/>
        </w:rPr>
        <w:t xml:space="preserve"> </w:t>
      </w:r>
      <w:r>
        <w:rPr>
          <w:rFonts w:ascii="Times New Roman" w:hAnsi="Times New Roman" w:cs="Times New Roman"/>
          <w:b w:val="0"/>
          <w:bCs w:val="0"/>
          <w:color w:val="auto"/>
        </w:rPr>
        <w:t xml:space="preserve">maka pilih login/register setelah itu pilih login as </w:t>
      </w:r>
      <w:r>
        <w:rPr>
          <w:rFonts w:ascii="Times New Roman" w:hAnsi="Times New Roman" w:cs="Times New Roman"/>
          <w:b w:val="0"/>
          <w:bCs w:val="0"/>
          <w:color w:val="auto"/>
        </w:rPr>
        <w:t>user</w:t>
      </w:r>
      <w:r>
        <w:rPr>
          <w:rFonts w:ascii="Times New Roman" w:hAnsi="Times New Roman" w:cs="Times New Roman"/>
          <w:b w:val="0"/>
          <w:bCs w:val="0"/>
          <w:color w:val="auto"/>
        </w:rPr>
        <w:t xml:space="preserve">. tampilan login </w:t>
      </w:r>
      <w:r w:rsidR="00837E4B">
        <w:rPr>
          <w:rFonts w:ascii="Times New Roman" w:hAnsi="Times New Roman" w:cs="Times New Roman"/>
          <w:b w:val="0"/>
          <w:bCs w:val="0"/>
          <w:color w:val="auto"/>
        </w:rPr>
        <w:t>user</w:t>
      </w:r>
      <w:r>
        <w:rPr>
          <w:rFonts w:ascii="Times New Roman" w:hAnsi="Times New Roman" w:cs="Times New Roman"/>
          <w:b w:val="0"/>
          <w:bCs w:val="0"/>
          <w:color w:val="auto"/>
        </w:rPr>
        <w:t xml:space="preserve"> seperti berikut:</w:t>
      </w:r>
    </w:p>
    <w:p w14:paraId="3DCE6CA3" w14:textId="51DB9D1B" w:rsidR="0057458C" w:rsidRDefault="00837E4B" w:rsidP="00837E4B">
      <w:pPr>
        <w:pStyle w:val="Signature"/>
        <w:spacing w:line="480" w:lineRule="auto"/>
        <w:ind w:left="1920"/>
        <w:jc w:val="center"/>
        <w:rPr>
          <w:rFonts w:ascii="Times New Roman" w:hAnsi="Times New Roman" w:cs="Times New Roman"/>
          <w:color w:val="auto"/>
        </w:rPr>
      </w:pPr>
      <w:r>
        <w:rPr>
          <w:rFonts w:ascii="Times New Roman" w:hAnsi="Times New Roman" w:cs="Times New Roman"/>
          <w:noProof/>
          <w:color w:val="auto"/>
        </w:rPr>
        <w:drawing>
          <wp:inline distT="0" distB="0" distL="0" distR="0" wp14:anchorId="7126E44E" wp14:editId="420D5A48">
            <wp:extent cx="3855085" cy="2168439"/>
            <wp:effectExtent l="0" t="0" r="0" b="3810"/>
            <wp:docPr id="70274468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744689" name="Picture 702744689"/>
                    <pic:cNvPicPr/>
                  </pic:nvPicPr>
                  <pic:blipFill>
                    <a:blip r:embed="rId16">
                      <a:extLst>
                        <a:ext uri="{28A0092B-C50C-407E-A947-70E740481C1C}">
                          <a14:useLocalDpi xmlns:a14="http://schemas.microsoft.com/office/drawing/2010/main" val="0"/>
                        </a:ext>
                      </a:extLst>
                    </a:blip>
                    <a:stretch>
                      <a:fillRect/>
                    </a:stretch>
                  </pic:blipFill>
                  <pic:spPr>
                    <a:xfrm>
                      <a:off x="0" y="0"/>
                      <a:ext cx="3868246" cy="2175842"/>
                    </a:xfrm>
                    <a:prstGeom prst="rect">
                      <a:avLst/>
                    </a:prstGeom>
                  </pic:spPr>
                </pic:pic>
              </a:graphicData>
            </a:graphic>
          </wp:inline>
        </w:drawing>
      </w:r>
    </w:p>
    <w:p w14:paraId="5A669651" w14:textId="77777777" w:rsidR="00837E4B" w:rsidRDefault="00837E4B" w:rsidP="00837E4B">
      <w:pPr>
        <w:pStyle w:val="Signature"/>
        <w:spacing w:line="480" w:lineRule="auto"/>
        <w:ind w:left="1920"/>
        <w:jc w:val="center"/>
        <w:rPr>
          <w:rFonts w:ascii="Times New Roman" w:hAnsi="Times New Roman" w:cs="Times New Roman"/>
          <w:color w:val="auto"/>
        </w:rPr>
      </w:pPr>
    </w:p>
    <w:p w14:paraId="4B6CE114" w14:textId="77777777" w:rsidR="00837E4B" w:rsidRDefault="00837E4B" w:rsidP="00837E4B">
      <w:pPr>
        <w:pStyle w:val="Signature"/>
        <w:spacing w:line="480" w:lineRule="auto"/>
        <w:ind w:left="1920"/>
        <w:rPr>
          <w:rFonts w:ascii="Times New Roman" w:hAnsi="Times New Roman" w:cs="Times New Roman"/>
          <w:b w:val="0"/>
          <w:bCs w:val="0"/>
          <w:color w:val="auto"/>
        </w:rPr>
      </w:pPr>
      <w:r>
        <w:rPr>
          <w:rFonts w:ascii="Times New Roman" w:hAnsi="Times New Roman" w:cs="Times New Roman"/>
          <w:b w:val="0"/>
          <w:bCs w:val="0"/>
          <w:color w:val="auto"/>
        </w:rPr>
        <w:t>Catatan: anda disarankan terlebih dahulu untuk register untuk melakukan login berikut tampilan register user seperti berikut:</w:t>
      </w:r>
    </w:p>
    <w:p w14:paraId="52BDCB3F" w14:textId="56143095" w:rsidR="00837E4B" w:rsidRDefault="00837E4B" w:rsidP="00837E4B">
      <w:pPr>
        <w:pStyle w:val="Signature"/>
        <w:spacing w:line="480" w:lineRule="auto"/>
        <w:ind w:left="1920"/>
        <w:jc w:val="center"/>
        <w:rPr>
          <w:rFonts w:ascii="Times New Roman" w:hAnsi="Times New Roman" w:cs="Times New Roman"/>
          <w:b w:val="0"/>
          <w:bCs w:val="0"/>
          <w:color w:val="auto"/>
        </w:rPr>
      </w:pPr>
      <w:r>
        <w:rPr>
          <w:rFonts w:ascii="Times New Roman" w:hAnsi="Times New Roman" w:cs="Times New Roman"/>
          <w:noProof/>
          <w:color w:val="auto"/>
        </w:rPr>
        <w:lastRenderedPageBreak/>
        <w:drawing>
          <wp:inline distT="0" distB="0" distL="0" distR="0" wp14:anchorId="2DFDEDCC" wp14:editId="7BC03D82">
            <wp:extent cx="3868163" cy="2175842"/>
            <wp:effectExtent l="0" t="0" r="0" b="0"/>
            <wp:docPr id="3684611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461129"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3868163" cy="2175842"/>
                    </a:xfrm>
                    <a:prstGeom prst="rect">
                      <a:avLst/>
                    </a:prstGeom>
                  </pic:spPr>
                </pic:pic>
              </a:graphicData>
            </a:graphic>
          </wp:inline>
        </w:drawing>
      </w:r>
    </w:p>
    <w:p w14:paraId="2F30304E" w14:textId="77777777" w:rsidR="00837E4B" w:rsidRDefault="00837E4B" w:rsidP="00837E4B">
      <w:pPr>
        <w:pStyle w:val="Signature"/>
        <w:spacing w:line="480" w:lineRule="auto"/>
        <w:ind w:left="1920"/>
        <w:jc w:val="center"/>
        <w:rPr>
          <w:rFonts w:ascii="Times New Roman" w:hAnsi="Times New Roman" w:cs="Times New Roman"/>
          <w:b w:val="0"/>
          <w:bCs w:val="0"/>
          <w:color w:val="auto"/>
        </w:rPr>
      </w:pPr>
    </w:p>
    <w:p w14:paraId="04192C0E" w14:textId="56FEFB48" w:rsidR="00837E4B" w:rsidRDefault="00837E4B" w:rsidP="00837E4B">
      <w:pPr>
        <w:pStyle w:val="Signature"/>
        <w:spacing w:line="480" w:lineRule="auto"/>
        <w:ind w:left="1920"/>
        <w:rPr>
          <w:rFonts w:ascii="Times New Roman" w:hAnsi="Times New Roman" w:cs="Times New Roman"/>
          <w:b w:val="0"/>
          <w:bCs w:val="0"/>
          <w:color w:val="auto"/>
        </w:rPr>
      </w:pPr>
      <w:r>
        <w:rPr>
          <w:rFonts w:ascii="Times New Roman" w:hAnsi="Times New Roman" w:cs="Times New Roman"/>
          <w:b w:val="0"/>
          <w:bCs w:val="0"/>
          <w:color w:val="auto"/>
        </w:rPr>
        <w:t>Silahkan anda memasukkan username, email, password yang terdiri dari Huruf kapital diawal dengan dikombinasikan dengan angka tidak kurang dari 7 digit.</w:t>
      </w:r>
    </w:p>
    <w:p w14:paraId="4707779C" w14:textId="3859C2AA" w:rsidR="00837E4B" w:rsidRDefault="00837E4B" w:rsidP="00837E4B">
      <w:pPr>
        <w:pStyle w:val="Signature"/>
        <w:spacing w:line="480" w:lineRule="auto"/>
        <w:ind w:left="1920"/>
        <w:rPr>
          <w:rFonts w:ascii="Times New Roman" w:hAnsi="Times New Roman" w:cs="Times New Roman"/>
          <w:b w:val="0"/>
          <w:bCs w:val="0"/>
          <w:color w:val="auto"/>
        </w:rPr>
      </w:pPr>
      <w:r>
        <w:rPr>
          <w:rFonts w:ascii="Times New Roman" w:hAnsi="Times New Roman" w:cs="Times New Roman"/>
          <w:b w:val="0"/>
          <w:bCs w:val="0"/>
          <w:color w:val="auto"/>
        </w:rPr>
        <w:t>Selanjutnya anda akan diarahkan kembali ke menu tampilan login.</w:t>
      </w:r>
    </w:p>
    <w:p w14:paraId="69AAB187" w14:textId="77777777" w:rsidR="00837E4B" w:rsidRPr="00837E4B" w:rsidRDefault="00837E4B" w:rsidP="00837E4B">
      <w:pPr>
        <w:pStyle w:val="Signature"/>
        <w:spacing w:line="480" w:lineRule="auto"/>
        <w:ind w:left="1920"/>
        <w:rPr>
          <w:rFonts w:ascii="Times New Roman" w:hAnsi="Times New Roman" w:cs="Times New Roman"/>
          <w:b w:val="0"/>
          <w:bCs w:val="0"/>
          <w:color w:val="auto"/>
        </w:rPr>
      </w:pPr>
    </w:p>
    <w:p w14:paraId="40E1E3F2" w14:textId="4DE87B80" w:rsidR="00930962" w:rsidRPr="00837E4B" w:rsidRDefault="0057458C" w:rsidP="00930962">
      <w:pPr>
        <w:pStyle w:val="Signature"/>
        <w:numPr>
          <w:ilvl w:val="0"/>
          <w:numId w:val="11"/>
        </w:numPr>
        <w:spacing w:line="480" w:lineRule="auto"/>
        <w:jc w:val="lowKashida"/>
        <w:rPr>
          <w:rFonts w:ascii="Times New Roman" w:hAnsi="Times New Roman" w:cs="Times New Roman"/>
          <w:color w:val="auto"/>
        </w:rPr>
      </w:pPr>
      <w:r>
        <w:rPr>
          <w:rFonts w:ascii="Times New Roman" w:hAnsi="Times New Roman" w:cs="Times New Roman"/>
          <w:b w:val="0"/>
          <w:bCs w:val="0"/>
          <w:color w:val="auto"/>
        </w:rPr>
        <w:t>Selanjutnya Klik menu start recommendation untuk memulai rekomendasi smartphone yang anda inginkan maka sebagai berikut tampilan bobot kriteria yang ada pada menu start recommendation:</w:t>
      </w:r>
    </w:p>
    <w:p w14:paraId="6C2D1221" w14:textId="181D76CC" w:rsidR="00837E4B" w:rsidRDefault="00837E4B" w:rsidP="00837E4B">
      <w:pPr>
        <w:pStyle w:val="Signature"/>
        <w:spacing w:line="480" w:lineRule="auto"/>
        <w:ind w:left="1920"/>
        <w:jc w:val="center"/>
        <w:rPr>
          <w:rFonts w:ascii="Times New Roman" w:hAnsi="Times New Roman" w:cs="Times New Roman"/>
          <w:color w:val="auto"/>
        </w:rPr>
      </w:pPr>
      <w:r>
        <w:rPr>
          <w:rFonts w:ascii="Times New Roman" w:hAnsi="Times New Roman" w:cs="Times New Roman"/>
          <w:noProof/>
          <w:color w:val="auto"/>
        </w:rPr>
        <w:drawing>
          <wp:inline distT="0" distB="0" distL="0" distR="0" wp14:anchorId="3D633EDC" wp14:editId="679822B4">
            <wp:extent cx="3868163" cy="2175842"/>
            <wp:effectExtent l="0" t="0" r="0" b="0"/>
            <wp:docPr id="4565662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566285"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3868163" cy="2175842"/>
                    </a:xfrm>
                    <a:prstGeom prst="rect">
                      <a:avLst/>
                    </a:prstGeom>
                  </pic:spPr>
                </pic:pic>
              </a:graphicData>
            </a:graphic>
          </wp:inline>
        </w:drawing>
      </w:r>
    </w:p>
    <w:p w14:paraId="3B46FCFA" w14:textId="77777777" w:rsidR="00837E4B" w:rsidRDefault="00837E4B" w:rsidP="00837E4B">
      <w:pPr>
        <w:pStyle w:val="Signature"/>
        <w:spacing w:line="480" w:lineRule="auto"/>
        <w:ind w:left="1920"/>
        <w:jc w:val="center"/>
        <w:rPr>
          <w:rFonts w:ascii="Times New Roman" w:hAnsi="Times New Roman" w:cs="Times New Roman"/>
          <w:color w:val="auto"/>
        </w:rPr>
      </w:pPr>
    </w:p>
    <w:p w14:paraId="6B76D38C" w14:textId="4F04657A" w:rsidR="00837E4B" w:rsidRPr="0057458C" w:rsidRDefault="00837E4B" w:rsidP="00837E4B">
      <w:pPr>
        <w:pStyle w:val="Signature"/>
        <w:spacing w:line="480" w:lineRule="auto"/>
        <w:ind w:left="1920"/>
        <w:rPr>
          <w:rFonts w:ascii="Times New Roman" w:hAnsi="Times New Roman" w:cs="Times New Roman"/>
          <w:color w:val="auto"/>
        </w:rPr>
      </w:pPr>
      <w:proofErr w:type="gramStart"/>
      <w:r>
        <w:rPr>
          <w:rFonts w:ascii="Times New Roman" w:hAnsi="Times New Roman" w:cs="Times New Roman"/>
          <w:color w:val="auto"/>
        </w:rPr>
        <w:t>Catatan :</w:t>
      </w:r>
      <w:proofErr w:type="gramEnd"/>
      <w:r>
        <w:rPr>
          <w:rFonts w:ascii="Times New Roman" w:hAnsi="Times New Roman" w:cs="Times New Roman"/>
          <w:color w:val="auto"/>
        </w:rPr>
        <w:t xml:space="preserve"> Untuk bobot kriteria tersebut diharuskan 100 </w:t>
      </w:r>
    </w:p>
    <w:p w14:paraId="494A4187" w14:textId="3E6A0758" w:rsidR="0057458C" w:rsidRPr="00837E4B" w:rsidRDefault="0057458C" w:rsidP="00930962">
      <w:pPr>
        <w:pStyle w:val="Signature"/>
        <w:numPr>
          <w:ilvl w:val="0"/>
          <w:numId w:val="11"/>
        </w:numPr>
        <w:spacing w:line="480" w:lineRule="auto"/>
        <w:jc w:val="lowKashida"/>
        <w:rPr>
          <w:rFonts w:ascii="Times New Roman" w:hAnsi="Times New Roman" w:cs="Times New Roman"/>
          <w:color w:val="auto"/>
        </w:rPr>
      </w:pPr>
      <w:r>
        <w:rPr>
          <w:rFonts w:ascii="Times New Roman" w:hAnsi="Times New Roman" w:cs="Times New Roman"/>
          <w:b w:val="0"/>
          <w:bCs w:val="0"/>
          <w:color w:val="auto"/>
        </w:rPr>
        <w:t>Setelah Proses bobot berhasil diinput, maka akan menampilkan report bobot terlebih dahulu seperti berikut tampilan report bobot:</w:t>
      </w:r>
    </w:p>
    <w:p w14:paraId="00D69D60" w14:textId="44602A97" w:rsidR="00837E4B" w:rsidRDefault="00837E4B" w:rsidP="00837E4B">
      <w:pPr>
        <w:pStyle w:val="Signature"/>
        <w:spacing w:line="480" w:lineRule="auto"/>
        <w:ind w:left="1920"/>
        <w:jc w:val="center"/>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14:anchorId="384EBDF8" wp14:editId="7225C573">
            <wp:extent cx="3868163" cy="2175842"/>
            <wp:effectExtent l="0" t="0" r="0" b="0"/>
            <wp:docPr id="618778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77832" name="Picture 8"/>
                    <pic:cNvPicPr/>
                  </pic:nvPicPr>
                  <pic:blipFill>
                    <a:blip r:embed="rId19">
                      <a:extLst>
                        <a:ext uri="{28A0092B-C50C-407E-A947-70E740481C1C}">
                          <a14:useLocalDpi xmlns:a14="http://schemas.microsoft.com/office/drawing/2010/main" val="0"/>
                        </a:ext>
                      </a:extLst>
                    </a:blip>
                    <a:stretch>
                      <a:fillRect/>
                    </a:stretch>
                  </pic:blipFill>
                  <pic:spPr>
                    <a:xfrm>
                      <a:off x="0" y="0"/>
                      <a:ext cx="3868163" cy="2175842"/>
                    </a:xfrm>
                    <a:prstGeom prst="rect">
                      <a:avLst/>
                    </a:prstGeom>
                  </pic:spPr>
                </pic:pic>
              </a:graphicData>
            </a:graphic>
          </wp:inline>
        </w:drawing>
      </w:r>
    </w:p>
    <w:p w14:paraId="36F67F59" w14:textId="77777777" w:rsidR="00837E4B" w:rsidRPr="0057458C" w:rsidRDefault="00837E4B" w:rsidP="00837E4B">
      <w:pPr>
        <w:pStyle w:val="Signature"/>
        <w:spacing w:line="480" w:lineRule="auto"/>
        <w:ind w:left="1920"/>
        <w:jc w:val="center"/>
        <w:rPr>
          <w:rFonts w:ascii="Times New Roman" w:hAnsi="Times New Roman" w:cs="Times New Roman"/>
          <w:color w:val="auto"/>
        </w:rPr>
      </w:pPr>
    </w:p>
    <w:p w14:paraId="7E15045A" w14:textId="246B4858" w:rsidR="00930962" w:rsidRPr="00837E4B" w:rsidRDefault="0057458C" w:rsidP="00837E4B">
      <w:pPr>
        <w:pStyle w:val="Signature"/>
        <w:numPr>
          <w:ilvl w:val="0"/>
          <w:numId w:val="11"/>
        </w:numPr>
        <w:spacing w:line="480" w:lineRule="auto"/>
        <w:jc w:val="lowKashida"/>
        <w:rPr>
          <w:rFonts w:ascii="Times New Roman" w:hAnsi="Times New Roman" w:cs="Times New Roman"/>
          <w:color w:val="auto"/>
        </w:rPr>
      </w:pPr>
      <w:r>
        <w:rPr>
          <w:rFonts w:ascii="Times New Roman" w:hAnsi="Times New Roman" w:cs="Times New Roman"/>
          <w:b w:val="0"/>
          <w:bCs w:val="0"/>
          <w:color w:val="auto"/>
        </w:rPr>
        <w:t xml:space="preserve">Selanjutnya, sistem akan menampilkan hasil rekomendasi yang disertai dengan diagram lingkaran. Disini anda bisa memilih untuk menu cetak pdf dan save as gambar (report hasil dan tanpa diagram lingkaran) sebagai berikut tampilan nya: </w:t>
      </w:r>
    </w:p>
    <w:p w14:paraId="05590D86" w14:textId="44688E6B" w:rsidR="00837E4B" w:rsidRDefault="00837E4B" w:rsidP="00837E4B">
      <w:pPr>
        <w:pStyle w:val="Signature"/>
        <w:spacing w:line="480" w:lineRule="auto"/>
        <w:ind w:left="1920"/>
        <w:jc w:val="center"/>
        <w:rPr>
          <w:rFonts w:ascii="Times New Roman" w:hAnsi="Times New Roman" w:cs="Times New Roman"/>
          <w:color w:val="auto"/>
        </w:rPr>
      </w:pPr>
      <w:r>
        <w:rPr>
          <w:rFonts w:ascii="Times New Roman" w:hAnsi="Times New Roman" w:cs="Times New Roman"/>
          <w:noProof/>
          <w:color w:val="auto"/>
        </w:rPr>
        <w:drawing>
          <wp:inline distT="0" distB="0" distL="0" distR="0" wp14:anchorId="7A2C764F" wp14:editId="63B6C378">
            <wp:extent cx="3868163" cy="2175842"/>
            <wp:effectExtent l="0" t="0" r="0" b="0"/>
            <wp:docPr id="4573852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385230" name="Picture 8"/>
                    <pic:cNvPicPr/>
                  </pic:nvPicPr>
                  <pic:blipFill>
                    <a:blip r:embed="rId20">
                      <a:extLst>
                        <a:ext uri="{28A0092B-C50C-407E-A947-70E740481C1C}">
                          <a14:useLocalDpi xmlns:a14="http://schemas.microsoft.com/office/drawing/2010/main" val="0"/>
                        </a:ext>
                      </a:extLst>
                    </a:blip>
                    <a:stretch>
                      <a:fillRect/>
                    </a:stretch>
                  </pic:blipFill>
                  <pic:spPr>
                    <a:xfrm>
                      <a:off x="0" y="0"/>
                      <a:ext cx="3868163" cy="2175842"/>
                    </a:xfrm>
                    <a:prstGeom prst="rect">
                      <a:avLst/>
                    </a:prstGeom>
                  </pic:spPr>
                </pic:pic>
              </a:graphicData>
            </a:graphic>
          </wp:inline>
        </w:drawing>
      </w:r>
    </w:p>
    <w:p w14:paraId="64F53B92" w14:textId="77777777" w:rsidR="00837E4B" w:rsidRDefault="00837E4B" w:rsidP="00837E4B">
      <w:pPr>
        <w:pStyle w:val="Signature"/>
        <w:spacing w:line="480" w:lineRule="auto"/>
        <w:ind w:left="1920"/>
        <w:jc w:val="center"/>
        <w:rPr>
          <w:rFonts w:ascii="Times New Roman" w:hAnsi="Times New Roman" w:cs="Times New Roman"/>
          <w:color w:val="auto"/>
        </w:rPr>
      </w:pPr>
    </w:p>
    <w:p w14:paraId="52EADFEF" w14:textId="6DEC6E64" w:rsidR="00837E4B" w:rsidRPr="00837E4B" w:rsidRDefault="00837E4B" w:rsidP="00837E4B">
      <w:pPr>
        <w:pStyle w:val="Signature"/>
        <w:numPr>
          <w:ilvl w:val="0"/>
          <w:numId w:val="12"/>
        </w:numPr>
        <w:spacing w:line="480" w:lineRule="auto"/>
        <w:jc w:val="lowKashida"/>
        <w:rPr>
          <w:rFonts w:ascii="Times New Roman" w:hAnsi="Times New Roman" w:cs="Times New Roman"/>
          <w:color w:val="auto"/>
        </w:rPr>
      </w:pPr>
      <w:r>
        <w:rPr>
          <w:rFonts w:ascii="Times New Roman" w:hAnsi="Times New Roman" w:cs="Times New Roman"/>
          <w:b w:val="0"/>
          <w:bCs w:val="0"/>
          <w:color w:val="auto"/>
        </w:rPr>
        <w:t>Report hasil rekomendasi</w:t>
      </w:r>
    </w:p>
    <w:p w14:paraId="2135E7F1" w14:textId="2C0FDBF3" w:rsidR="00837E4B" w:rsidRPr="00837E4B" w:rsidRDefault="00837E4B" w:rsidP="00837E4B">
      <w:pPr>
        <w:pStyle w:val="Signature"/>
        <w:spacing w:line="480" w:lineRule="auto"/>
        <w:ind w:left="2640"/>
        <w:jc w:val="center"/>
        <w:rPr>
          <w:rFonts w:ascii="Times New Roman" w:hAnsi="Times New Roman" w:cs="Times New Roman"/>
          <w:color w:val="auto"/>
        </w:rPr>
      </w:pPr>
      <w:r>
        <w:rPr>
          <w:rFonts w:ascii="Times New Roman" w:hAnsi="Times New Roman" w:cs="Times New Roman"/>
          <w:noProof/>
          <w:color w:val="auto"/>
        </w:rPr>
        <w:drawing>
          <wp:inline distT="0" distB="0" distL="0" distR="0" wp14:anchorId="7775B31E" wp14:editId="3D4BE0AF">
            <wp:extent cx="2276265" cy="2175842"/>
            <wp:effectExtent l="0" t="0" r="0" b="0"/>
            <wp:docPr id="2610853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085306" name="Picture 8"/>
                    <pic:cNvPicPr/>
                  </pic:nvPicPr>
                  <pic:blipFill>
                    <a:blip r:embed="rId21">
                      <a:extLst>
                        <a:ext uri="{28A0092B-C50C-407E-A947-70E740481C1C}">
                          <a14:useLocalDpi xmlns:a14="http://schemas.microsoft.com/office/drawing/2010/main" val="0"/>
                        </a:ext>
                      </a:extLst>
                    </a:blip>
                    <a:stretch>
                      <a:fillRect/>
                    </a:stretch>
                  </pic:blipFill>
                  <pic:spPr>
                    <a:xfrm>
                      <a:off x="0" y="0"/>
                      <a:ext cx="2276265" cy="2175842"/>
                    </a:xfrm>
                    <a:prstGeom prst="rect">
                      <a:avLst/>
                    </a:prstGeom>
                  </pic:spPr>
                </pic:pic>
              </a:graphicData>
            </a:graphic>
          </wp:inline>
        </w:drawing>
      </w:r>
    </w:p>
    <w:p w14:paraId="112D9D4B" w14:textId="3989D0DD" w:rsidR="00930962" w:rsidRDefault="00930962" w:rsidP="00930962">
      <w:pPr>
        <w:pStyle w:val="Signature"/>
        <w:spacing w:line="480" w:lineRule="auto"/>
        <w:ind w:left="3705"/>
        <w:jc w:val="lowKashida"/>
        <w:rPr>
          <w:rFonts w:ascii="Times New Roman" w:hAnsi="Times New Roman" w:cs="Times New Roman"/>
          <w:b w:val="0"/>
          <w:bCs w:val="0"/>
          <w:color w:val="auto"/>
        </w:rPr>
      </w:pPr>
    </w:p>
    <w:p w14:paraId="12D20C16" w14:textId="47FD719E" w:rsidR="00A91471" w:rsidRPr="00BD1FF5" w:rsidRDefault="00A91471" w:rsidP="00930962">
      <w:pPr>
        <w:pStyle w:val="Signature"/>
        <w:spacing w:line="480" w:lineRule="auto"/>
        <w:ind w:left="1440"/>
        <w:jc w:val="lowKashida"/>
        <w:rPr>
          <w:rFonts w:ascii="Times New Roman" w:hAnsi="Times New Roman" w:cs="Times New Roman"/>
          <w:b w:val="0"/>
          <w:bCs w:val="0"/>
          <w:color w:val="auto"/>
        </w:rPr>
      </w:pPr>
    </w:p>
    <w:sectPr w:rsidR="00A91471" w:rsidRPr="00BD1FF5" w:rsidSect="001C07DD">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132C53" w14:textId="77777777" w:rsidR="009A113C" w:rsidRDefault="009A113C" w:rsidP="00A66B18">
      <w:pPr>
        <w:spacing w:before="0" w:after="0"/>
      </w:pPr>
      <w:r>
        <w:separator/>
      </w:r>
    </w:p>
  </w:endnote>
  <w:endnote w:type="continuationSeparator" w:id="0">
    <w:p w14:paraId="23077260" w14:textId="77777777" w:rsidR="009A113C" w:rsidRDefault="009A113C"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6AAB6D" w14:textId="77777777" w:rsidR="009A113C" w:rsidRDefault="009A113C" w:rsidP="00A66B18">
      <w:pPr>
        <w:spacing w:before="0" w:after="0"/>
      </w:pPr>
      <w:r>
        <w:separator/>
      </w:r>
    </w:p>
  </w:footnote>
  <w:footnote w:type="continuationSeparator" w:id="0">
    <w:p w14:paraId="1E0CC0B7" w14:textId="77777777" w:rsidR="009A113C" w:rsidRDefault="009A113C" w:rsidP="00A66B1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31968"/>
    <w:multiLevelType w:val="hybridMultilevel"/>
    <w:tmpl w:val="7A1E77C4"/>
    <w:lvl w:ilvl="0" w:tplc="38090015">
      <w:start w:val="1"/>
      <w:numFmt w:val="upperLetter"/>
      <w:lvlText w:val="%1."/>
      <w:lvlJc w:val="left"/>
      <w:pPr>
        <w:ind w:left="1495"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A8E1187"/>
    <w:multiLevelType w:val="hybridMultilevel"/>
    <w:tmpl w:val="0A9AF10C"/>
    <w:lvl w:ilvl="0" w:tplc="3809000F">
      <w:start w:val="1"/>
      <w:numFmt w:val="decimal"/>
      <w:lvlText w:val="%1."/>
      <w:lvlJc w:val="left"/>
      <w:pPr>
        <w:ind w:left="1778"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15687D3E"/>
    <w:multiLevelType w:val="hybridMultilevel"/>
    <w:tmpl w:val="E0BC216E"/>
    <w:lvl w:ilvl="0" w:tplc="01FED292">
      <w:start w:val="1"/>
      <w:numFmt w:val="lowerLetter"/>
      <w:lvlText w:val="%1."/>
      <w:lvlJc w:val="left"/>
      <w:pPr>
        <w:ind w:left="1778" w:hanging="360"/>
      </w:pPr>
      <w:rPr>
        <w:b w:val="0"/>
        <w:bCs w:val="0"/>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3" w15:restartNumberingAfterBreak="0">
    <w:nsid w:val="26176A86"/>
    <w:multiLevelType w:val="hybridMultilevel"/>
    <w:tmpl w:val="ABE28A06"/>
    <w:lvl w:ilvl="0" w:tplc="38090009">
      <w:start w:val="1"/>
      <w:numFmt w:val="bullet"/>
      <w:lvlText w:val=""/>
      <w:lvlJc w:val="left"/>
      <w:pPr>
        <w:ind w:left="3705" w:hanging="360"/>
      </w:pPr>
      <w:rPr>
        <w:rFonts w:ascii="Wingdings" w:hAnsi="Wingdings" w:hint="default"/>
      </w:rPr>
    </w:lvl>
    <w:lvl w:ilvl="1" w:tplc="38090003" w:tentative="1">
      <w:start w:val="1"/>
      <w:numFmt w:val="bullet"/>
      <w:lvlText w:val="o"/>
      <w:lvlJc w:val="left"/>
      <w:pPr>
        <w:ind w:left="4425" w:hanging="360"/>
      </w:pPr>
      <w:rPr>
        <w:rFonts w:ascii="Courier New" w:hAnsi="Courier New" w:cs="Courier New" w:hint="default"/>
      </w:rPr>
    </w:lvl>
    <w:lvl w:ilvl="2" w:tplc="38090005" w:tentative="1">
      <w:start w:val="1"/>
      <w:numFmt w:val="bullet"/>
      <w:lvlText w:val=""/>
      <w:lvlJc w:val="left"/>
      <w:pPr>
        <w:ind w:left="5145" w:hanging="360"/>
      </w:pPr>
      <w:rPr>
        <w:rFonts w:ascii="Wingdings" w:hAnsi="Wingdings" w:hint="default"/>
      </w:rPr>
    </w:lvl>
    <w:lvl w:ilvl="3" w:tplc="38090001" w:tentative="1">
      <w:start w:val="1"/>
      <w:numFmt w:val="bullet"/>
      <w:lvlText w:val=""/>
      <w:lvlJc w:val="left"/>
      <w:pPr>
        <w:ind w:left="5865" w:hanging="360"/>
      </w:pPr>
      <w:rPr>
        <w:rFonts w:ascii="Symbol" w:hAnsi="Symbol" w:hint="default"/>
      </w:rPr>
    </w:lvl>
    <w:lvl w:ilvl="4" w:tplc="38090003" w:tentative="1">
      <w:start w:val="1"/>
      <w:numFmt w:val="bullet"/>
      <w:lvlText w:val="o"/>
      <w:lvlJc w:val="left"/>
      <w:pPr>
        <w:ind w:left="6585" w:hanging="360"/>
      </w:pPr>
      <w:rPr>
        <w:rFonts w:ascii="Courier New" w:hAnsi="Courier New" w:cs="Courier New" w:hint="default"/>
      </w:rPr>
    </w:lvl>
    <w:lvl w:ilvl="5" w:tplc="38090005" w:tentative="1">
      <w:start w:val="1"/>
      <w:numFmt w:val="bullet"/>
      <w:lvlText w:val=""/>
      <w:lvlJc w:val="left"/>
      <w:pPr>
        <w:ind w:left="7305" w:hanging="360"/>
      </w:pPr>
      <w:rPr>
        <w:rFonts w:ascii="Wingdings" w:hAnsi="Wingdings" w:hint="default"/>
      </w:rPr>
    </w:lvl>
    <w:lvl w:ilvl="6" w:tplc="38090001" w:tentative="1">
      <w:start w:val="1"/>
      <w:numFmt w:val="bullet"/>
      <w:lvlText w:val=""/>
      <w:lvlJc w:val="left"/>
      <w:pPr>
        <w:ind w:left="8025" w:hanging="360"/>
      </w:pPr>
      <w:rPr>
        <w:rFonts w:ascii="Symbol" w:hAnsi="Symbol" w:hint="default"/>
      </w:rPr>
    </w:lvl>
    <w:lvl w:ilvl="7" w:tplc="38090003" w:tentative="1">
      <w:start w:val="1"/>
      <w:numFmt w:val="bullet"/>
      <w:lvlText w:val="o"/>
      <w:lvlJc w:val="left"/>
      <w:pPr>
        <w:ind w:left="8745" w:hanging="360"/>
      </w:pPr>
      <w:rPr>
        <w:rFonts w:ascii="Courier New" w:hAnsi="Courier New" w:cs="Courier New" w:hint="default"/>
      </w:rPr>
    </w:lvl>
    <w:lvl w:ilvl="8" w:tplc="38090005" w:tentative="1">
      <w:start w:val="1"/>
      <w:numFmt w:val="bullet"/>
      <w:lvlText w:val=""/>
      <w:lvlJc w:val="left"/>
      <w:pPr>
        <w:ind w:left="9465" w:hanging="360"/>
      </w:pPr>
      <w:rPr>
        <w:rFonts w:ascii="Wingdings" w:hAnsi="Wingdings" w:hint="default"/>
      </w:rPr>
    </w:lvl>
  </w:abstractNum>
  <w:abstractNum w:abstractNumId="4" w15:restartNumberingAfterBreak="0">
    <w:nsid w:val="40E31184"/>
    <w:multiLevelType w:val="hybridMultilevel"/>
    <w:tmpl w:val="A7889904"/>
    <w:lvl w:ilvl="0" w:tplc="BFBE7ADE">
      <w:start w:val="1"/>
      <w:numFmt w:val="decimal"/>
      <w:lvlText w:val="%1."/>
      <w:lvlJc w:val="left"/>
      <w:pPr>
        <w:ind w:left="1778" w:hanging="360"/>
      </w:pPr>
      <w:rPr>
        <w:b w:val="0"/>
        <w:bCs w:val="0"/>
      </w:rPr>
    </w:lvl>
    <w:lvl w:ilvl="1" w:tplc="FFFFFFFF" w:tentative="1">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5" w15:restartNumberingAfterBreak="0">
    <w:nsid w:val="468C3C69"/>
    <w:multiLevelType w:val="hybridMultilevel"/>
    <w:tmpl w:val="E31A0104"/>
    <w:lvl w:ilvl="0" w:tplc="449217CA">
      <w:start w:val="1"/>
      <w:numFmt w:val="lowerLetter"/>
      <w:lvlText w:val="%1."/>
      <w:lvlJc w:val="left"/>
      <w:pPr>
        <w:ind w:left="2640" w:hanging="360"/>
      </w:pPr>
      <w:rPr>
        <w:b w:val="0"/>
        <w:bCs w:val="0"/>
      </w:rPr>
    </w:lvl>
    <w:lvl w:ilvl="1" w:tplc="38090019" w:tentative="1">
      <w:start w:val="1"/>
      <w:numFmt w:val="lowerLetter"/>
      <w:lvlText w:val="%2."/>
      <w:lvlJc w:val="left"/>
      <w:pPr>
        <w:ind w:left="3360" w:hanging="360"/>
      </w:pPr>
    </w:lvl>
    <w:lvl w:ilvl="2" w:tplc="3809001B" w:tentative="1">
      <w:start w:val="1"/>
      <w:numFmt w:val="lowerRoman"/>
      <w:lvlText w:val="%3."/>
      <w:lvlJc w:val="right"/>
      <w:pPr>
        <w:ind w:left="4080" w:hanging="180"/>
      </w:pPr>
    </w:lvl>
    <w:lvl w:ilvl="3" w:tplc="3809000F" w:tentative="1">
      <w:start w:val="1"/>
      <w:numFmt w:val="decimal"/>
      <w:lvlText w:val="%4."/>
      <w:lvlJc w:val="left"/>
      <w:pPr>
        <w:ind w:left="4800" w:hanging="360"/>
      </w:pPr>
    </w:lvl>
    <w:lvl w:ilvl="4" w:tplc="38090019" w:tentative="1">
      <w:start w:val="1"/>
      <w:numFmt w:val="lowerLetter"/>
      <w:lvlText w:val="%5."/>
      <w:lvlJc w:val="left"/>
      <w:pPr>
        <w:ind w:left="5520" w:hanging="360"/>
      </w:pPr>
    </w:lvl>
    <w:lvl w:ilvl="5" w:tplc="3809001B" w:tentative="1">
      <w:start w:val="1"/>
      <w:numFmt w:val="lowerRoman"/>
      <w:lvlText w:val="%6."/>
      <w:lvlJc w:val="right"/>
      <w:pPr>
        <w:ind w:left="6240" w:hanging="180"/>
      </w:pPr>
    </w:lvl>
    <w:lvl w:ilvl="6" w:tplc="3809000F" w:tentative="1">
      <w:start w:val="1"/>
      <w:numFmt w:val="decimal"/>
      <w:lvlText w:val="%7."/>
      <w:lvlJc w:val="left"/>
      <w:pPr>
        <w:ind w:left="6960" w:hanging="360"/>
      </w:pPr>
    </w:lvl>
    <w:lvl w:ilvl="7" w:tplc="38090019" w:tentative="1">
      <w:start w:val="1"/>
      <w:numFmt w:val="lowerLetter"/>
      <w:lvlText w:val="%8."/>
      <w:lvlJc w:val="left"/>
      <w:pPr>
        <w:ind w:left="7680" w:hanging="360"/>
      </w:pPr>
    </w:lvl>
    <w:lvl w:ilvl="8" w:tplc="3809001B" w:tentative="1">
      <w:start w:val="1"/>
      <w:numFmt w:val="lowerRoman"/>
      <w:lvlText w:val="%9."/>
      <w:lvlJc w:val="right"/>
      <w:pPr>
        <w:ind w:left="8400" w:hanging="180"/>
      </w:pPr>
    </w:lvl>
  </w:abstractNum>
  <w:abstractNum w:abstractNumId="6" w15:restartNumberingAfterBreak="0">
    <w:nsid w:val="4A752C98"/>
    <w:multiLevelType w:val="hybridMultilevel"/>
    <w:tmpl w:val="1F869A5A"/>
    <w:lvl w:ilvl="0" w:tplc="38090001">
      <w:start w:val="1"/>
      <w:numFmt w:val="bullet"/>
      <w:lvlText w:val=""/>
      <w:lvlJc w:val="left"/>
      <w:pPr>
        <w:ind w:left="2204" w:hanging="360"/>
      </w:pPr>
      <w:rPr>
        <w:rFonts w:ascii="Symbol" w:hAnsi="Symbol" w:hint="default"/>
      </w:rPr>
    </w:lvl>
    <w:lvl w:ilvl="1" w:tplc="38090003" w:tentative="1">
      <w:start w:val="1"/>
      <w:numFmt w:val="bullet"/>
      <w:lvlText w:val="o"/>
      <w:lvlJc w:val="left"/>
      <w:pPr>
        <w:ind w:left="2924" w:hanging="360"/>
      </w:pPr>
      <w:rPr>
        <w:rFonts w:ascii="Courier New" w:hAnsi="Courier New" w:cs="Courier New" w:hint="default"/>
      </w:rPr>
    </w:lvl>
    <w:lvl w:ilvl="2" w:tplc="38090005" w:tentative="1">
      <w:start w:val="1"/>
      <w:numFmt w:val="bullet"/>
      <w:lvlText w:val=""/>
      <w:lvlJc w:val="left"/>
      <w:pPr>
        <w:ind w:left="3644" w:hanging="360"/>
      </w:pPr>
      <w:rPr>
        <w:rFonts w:ascii="Wingdings" w:hAnsi="Wingdings" w:hint="default"/>
      </w:rPr>
    </w:lvl>
    <w:lvl w:ilvl="3" w:tplc="38090001" w:tentative="1">
      <w:start w:val="1"/>
      <w:numFmt w:val="bullet"/>
      <w:lvlText w:val=""/>
      <w:lvlJc w:val="left"/>
      <w:pPr>
        <w:ind w:left="4364" w:hanging="360"/>
      </w:pPr>
      <w:rPr>
        <w:rFonts w:ascii="Symbol" w:hAnsi="Symbol" w:hint="default"/>
      </w:rPr>
    </w:lvl>
    <w:lvl w:ilvl="4" w:tplc="38090003" w:tentative="1">
      <w:start w:val="1"/>
      <w:numFmt w:val="bullet"/>
      <w:lvlText w:val="o"/>
      <w:lvlJc w:val="left"/>
      <w:pPr>
        <w:ind w:left="5084" w:hanging="360"/>
      </w:pPr>
      <w:rPr>
        <w:rFonts w:ascii="Courier New" w:hAnsi="Courier New" w:cs="Courier New" w:hint="default"/>
      </w:rPr>
    </w:lvl>
    <w:lvl w:ilvl="5" w:tplc="38090005" w:tentative="1">
      <w:start w:val="1"/>
      <w:numFmt w:val="bullet"/>
      <w:lvlText w:val=""/>
      <w:lvlJc w:val="left"/>
      <w:pPr>
        <w:ind w:left="5804" w:hanging="360"/>
      </w:pPr>
      <w:rPr>
        <w:rFonts w:ascii="Wingdings" w:hAnsi="Wingdings" w:hint="default"/>
      </w:rPr>
    </w:lvl>
    <w:lvl w:ilvl="6" w:tplc="38090001" w:tentative="1">
      <w:start w:val="1"/>
      <w:numFmt w:val="bullet"/>
      <w:lvlText w:val=""/>
      <w:lvlJc w:val="left"/>
      <w:pPr>
        <w:ind w:left="6524" w:hanging="360"/>
      </w:pPr>
      <w:rPr>
        <w:rFonts w:ascii="Symbol" w:hAnsi="Symbol" w:hint="default"/>
      </w:rPr>
    </w:lvl>
    <w:lvl w:ilvl="7" w:tplc="38090003" w:tentative="1">
      <w:start w:val="1"/>
      <w:numFmt w:val="bullet"/>
      <w:lvlText w:val="o"/>
      <w:lvlJc w:val="left"/>
      <w:pPr>
        <w:ind w:left="7244" w:hanging="360"/>
      </w:pPr>
      <w:rPr>
        <w:rFonts w:ascii="Courier New" w:hAnsi="Courier New" w:cs="Courier New" w:hint="default"/>
      </w:rPr>
    </w:lvl>
    <w:lvl w:ilvl="8" w:tplc="38090005" w:tentative="1">
      <w:start w:val="1"/>
      <w:numFmt w:val="bullet"/>
      <w:lvlText w:val=""/>
      <w:lvlJc w:val="left"/>
      <w:pPr>
        <w:ind w:left="7964" w:hanging="360"/>
      </w:pPr>
      <w:rPr>
        <w:rFonts w:ascii="Wingdings" w:hAnsi="Wingdings" w:hint="default"/>
      </w:rPr>
    </w:lvl>
  </w:abstractNum>
  <w:abstractNum w:abstractNumId="7" w15:restartNumberingAfterBreak="0">
    <w:nsid w:val="5822653F"/>
    <w:multiLevelType w:val="hybridMultilevel"/>
    <w:tmpl w:val="14546002"/>
    <w:lvl w:ilvl="0" w:tplc="AA122324">
      <w:start w:val="1"/>
      <w:numFmt w:val="decimal"/>
      <w:lvlText w:val="%1."/>
      <w:lvlJc w:val="left"/>
      <w:pPr>
        <w:ind w:left="1920" w:hanging="360"/>
      </w:pPr>
      <w:rPr>
        <w:b w:val="0"/>
        <w:bCs w:val="0"/>
      </w:rPr>
    </w:lvl>
    <w:lvl w:ilvl="1" w:tplc="FFFFFFFF" w:tentative="1">
      <w:start w:val="1"/>
      <w:numFmt w:val="lowerLetter"/>
      <w:lvlText w:val="%2."/>
      <w:lvlJc w:val="left"/>
      <w:pPr>
        <w:ind w:left="2302" w:hanging="360"/>
      </w:pPr>
    </w:lvl>
    <w:lvl w:ilvl="2" w:tplc="FFFFFFFF" w:tentative="1">
      <w:start w:val="1"/>
      <w:numFmt w:val="lowerRoman"/>
      <w:lvlText w:val="%3."/>
      <w:lvlJc w:val="right"/>
      <w:pPr>
        <w:ind w:left="3022" w:hanging="180"/>
      </w:pPr>
    </w:lvl>
    <w:lvl w:ilvl="3" w:tplc="FFFFFFFF" w:tentative="1">
      <w:start w:val="1"/>
      <w:numFmt w:val="decimal"/>
      <w:lvlText w:val="%4."/>
      <w:lvlJc w:val="left"/>
      <w:pPr>
        <w:ind w:left="3742" w:hanging="360"/>
      </w:pPr>
    </w:lvl>
    <w:lvl w:ilvl="4" w:tplc="FFFFFFFF" w:tentative="1">
      <w:start w:val="1"/>
      <w:numFmt w:val="lowerLetter"/>
      <w:lvlText w:val="%5."/>
      <w:lvlJc w:val="left"/>
      <w:pPr>
        <w:ind w:left="4462" w:hanging="360"/>
      </w:pPr>
    </w:lvl>
    <w:lvl w:ilvl="5" w:tplc="FFFFFFFF" w:tentative="1">
      <w:start w:val="1"/>
      <w:numFmt w:val="lowerRoman"/>
      <w:lvlText w:val="%6."/>
      <w:lvlJc w:val="right"/>
      <w:pPr>
        <w:ind w:left="5182" w:hanging="180"/>
      </w:pPr>
    </w:lvl>
    <w:lvl w:ilvl="6" w:tplc="FFFFFFFF" w:tentative="1">
      <w:start w:val="1"/>
      <w:numFmt w:val="decimal"/>
      <w:lvlText w:val="%7."/>
      <w:lvlJc w:val="left"/>
      <w:pPr>
        <w:ind w:left="5902" w:hanging="360"/>
      </w:pPr>
    </w:lvl>
    <w:lvl w:ilvl="7" w:tplc="FFFFFFFF" w:tentative="1">
      <w:start w:val="1"/>
      <w:numFmt w:val="lowerLetter"/>
      <w:lvlText w:val="%8."/>
      <w:lvlJc w:val="left"/>
      <w:pPr>
        <w:ind w:left="6622" w:hanging="360"/>
      </w:pPr>
    </w:lvl>
    <w:lvl w:ilvl="8" w:tplc="FFFFFFFF" w:tentative="1">
      <w:start w:val="1"/>
      <w:numFmt w:val="lowerRoman"/>
      <w:lvlText w:val="%9."/>
      <w:lvlJc w:val="right"/>
      <w:pPr>
        <w:ind w:left="7342" w:hanging="180"/>
      </w:pPr>
    </w:lvl>
  </w:abstractNum>
  <w:abstractNum w:abstractNumId="8" w15:restartNumberingAfterBreak="0">
    <w:nsid w:val="5D2F0EC4"/>
    <w:multiLevelType w:val="hybridMultilevel"/>
    <w:tmpl w:val="0834FE14"/>
    <w:lvl w:ilvl="0" w:tplc="01FED292">
      <w:start w:val="1"/>
      <w:numFmt w:val="lowerLetter"/>
      <w:lvlText w:val="%1."/>
      <w:lvlJc w:val="left"/>
      <w:pPr>
        <w:ind w:left="2498" w:hanging="360"/>
      </w:pPr>
      <w:rPr>
        <w:b w:val="0"/>
        <w:bCs w:val="0"/>
      </w:rPr>
    </w:lvl>
    <w:lvl w:ilvl="1" w:tplc="EBD4C356">
      <w:start w:val="1"/>
      <w:numFmt w:val="decimal"/>
      <w:lvlText w:val="%2."/>
      <w:lvlJc w:val="left"/>
      <w:pPr>
        <w:ind w:left="1920" w:hanging="360"/>
      </w:pPr>
      <w:rPr>
        <w:b w:val="0"/>
        <w:bCs w:val="0"/>
      </w:r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5E94283A"/>
    <w:multiLevelType w:val="hybridMultilevel"/>
    <w:tmpl w:val="E556B82E"/>
    <w:lvl w:ilvl="0" w:tplc="503C901A">
      <w:start w:val="1"/>
      <w:numFmt w:val="decimal"/>
      <w:lvlText w:val="%1."/>
      <w:lvlJc w:val="left"/>
      <w:pPr>
        <w:ind w:left="1778" w:hanging="360"/>
      </w:pPr>
      <w:rPr>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62006973"/>
    <w:multiLevelType w:val="hybridMultilevel"/>
    <w:tmpl w:val="7BD89148"/>
    <w:lvl w:ilvl="0" w:tplc="3809000B">
      <w:start w:val="1"/>
      <w:numFmt w:val="bullet"/>
      <w:lvlText w:val=""/>
      <w:lvlJc w:val="left"/>
      <w:pPr>
        <w:ind w:left="2924" w:hanging="360"/>
      </w:pPr>
      <w:rPr>
        <w:rFonts w:ascii="Wingdings" w:hAnsi="Wingdings" w:hint="default"/>
      </w:rPr>
    </w:lvl>
    <w:lvl w:ilvl="1" w:tplc="38090003" w:tentative="1">
      <w:start w:val="1"/>
      <w:numFmt w:val="bullet"/>
      <w:lvlText w:val="o"/>
      <w:lvlJc w:val="left"/>
      <w:pPr>
        <w:ind w:left="3644" w:hanging="360"/>
      </w:pPr>
      <w:rPr>
        <w:rFonts w:ascii="Courier New" w:hAnsi="Courier New" w:cs="Courier New" w:hint="default"/>
      </w:rPr>
    </w:lvl>
    <w:lvl w:ilvl="2" w:tplc="38090005" w:tentative="1">
      <w:start w:val="1"/>
      <w:numFmt w:val="bullet"/>
      <w:lvlText w:val=""/>
      <w:lvlJc w:val="left"/>
      <w:pPr>
        <w:ind w:left="4364" w:hanging="360"/>
      </w:pPr>
      <w:rPr>
        <w:rFonts w:ascii="Wingdings" w:hAnsi="Wingdings" w:hint="default"/>
      </w:rPr>
    </w:lvl>
    <w:lvl w:ilvl="3" w:tplc="38090001" w:tentative="1">
      <w:start w:val="1"/>
      <w:numFmt w:val="bullet"/>
      <w:lvlText w:val=""/>
      <w:lvlJc w:val="left"/>
      <w:pPr>
        <w:ind w:left="5084" w:hanging="360"/>
      </w:pPr>
      <w:rPr>
        <w:rFonts w:ascii="Symbol" w:hAnsi="Symbol" w:hint="default"/>
      </w:rPr>
    </w:lvl>
    <w:lvl w:ilvl="4" w:tplc="38090003" w:tentative="1">
      <w:start w:val="1"/>
      <w:numFmt w:val="bullet"/>
      <w:lvlText w:val="o"/>
      <w:lvlJc w:val="left"/>
      <w:pPr>
        <w:ind w:left="5804" w:hanging="360"/>
      </w:pPr>
      <w:rPr>
        <w:rFonts w:ascii="Courier New" w:hAnsi="Courier New" w:cs="Courier New" w:hint="default"/>
      </w:rPr>
    </w:lvl>
    <w:lvl w:ilvl="5" w:tplc="38090005" w:tentative="1">
      <w:start w:val="1"/>
      <w:numFmt w:val="bullet"/>
      <w:lvlText w:val=""/>
      <w:lvlJc w:val="left"/>
      <w:pPr>
        <w:ind w:left="6524" w:hanging="360"/>
      </w:pPr>
      <w:rPr>
        <w:rFonts w:ascii="Wingdings" w:hAnsi="Wingdings" w:hint="default"/>
      </w:rPr>
    </w:lvl>
    <w:lvl w:ilvl="6" w:tplc="38090001" w:tentative="1">
      <w:start w:val="1"/>
      <w:numFmt w:val="bullet"/>
      <w:lvlText w:val=""/>
      <w:lvlJc w:val="left"/>
      <w:pPr>
        <w:ind w:left="7244" w:hanging="360"/>
      </w:pPr>
      <w:rPr>
        <w:rFonts w:ascii="Symbol" w:hAnsi="Symbol" w:hint="default"/>
      </w:rPr>
    </w:lvl>
    <w:lvl w:ilvl="7" w:tplc="38090003" w:tentative="1">
      <w:start w:val="1"/>
      <w:numFmt w:val="bullet"/>
      <w:lvlText w:val="o"/>
      <w:lvlJc w:val="left"/>
      <w:pPr>
        <w:ind w:left="7964" w:hanging="360"/>
      </w:pPr>
      <w:rPr>
        <w:rFonts w:ascii="Courier New" w:hAnsi="Courier New" w:cs="Courier New" w:hint="default"/>
      </w:rPr>
    </w:lvl>
    <w:lvl w:ilvl="8" w:tplc="38090005" w:tentative="1">
      <w:start w:val="1"/>
      <w:numFmt w:val="bullet"/>
      <w:lvlText w:val=""/>
      <w:lvlJc w:val="left"/>
      <w:pPr>
        <w:ind w:left="8684" w:hanging="360"/>
      </w:pPr>
      <w:rPr>
        <w:rFonts w:ascii="Wingdings" w:hAnsi="Wingdings" w:hint="default"/>
      </w:rPr>
    </w:lvl>
  </w:abstractNum>
  <w:abstractNum w:abstractNumId="11" w15:restartNumberingAfterBreak="0">
    <w:nsid w:val="7C7A2BD3"/>
    <w:multiLevelType w:val="hybridMultilevel"/>
    <w:tmpl w:val="3E8866B2"/>
    <w:lvl w:ilvl="0" w:tplc="DEEEF38C">
      <w:start w:val="1"/>
      <w:numFmt w:val="bullet"/>
      <w:lvlText w:val=""/>
      <w:lvlJc w:val="left"/>
      <w:pPr>
        <w:ind w:left="2924" w:hanging="360"/>
      </w:pPr>
      <w:rPr>
        <w:rFonts w:ascii="Wingdings" w:hAnsi="Wingdings" w:hint="default"/>
      </w:rPr>
    </w:lvl>
    <w:lvl w:ilvl="1" w:tplc="38090003" w:tentative="1">
      <w:start w:val="1"/>
      <w:numFmt w:val="bullet"/>
      <w:lvlText w:val="o"/>
      <w:lvlJc w:val="left"/>
      <w:pPr>
        <w:ind w:left="3644" w:hanging="360"/>
      </w:pPr>
      <w:rPr>
        <w:rFonts w:ascii="Courier New" w:hAnsi="Courier New" w:cs="Courier New" w:hint="default"/>
      </w:rPr>
    </w:lvl>
    <w:lvl w:ilvl="2" w:tplc="38090005" w:tentative="1">
      <w:start w:val="1"/>
      <w:numFmt w:val="bullet"/>
      <w:lvlText w:val=""/>
      <w:lvlJc w:val="left"/>
      <w:pPr>
        <w:ind w:left="4364" w:hanging="360"/>
      </w:pPr>
      <w:rPr>
        <w:rFonts w:ascii="Wingdings" w:hAnsi="Wingdings" w:hint="default"/>
      </w:rPr>
    </w:lvl>
    <w:lvl w:ilvl="3" w:tplc="38090001" w:tentative="1">
      <w:start w:val="1"/>
      <w:numFmt w:val="bullet"/>
      <w:lvlText w:val=""/>
      <w:lvlJc w:val="left"/>
      <w:pPr>
        <w:ind w:left="5084" w:hanging="360"/>
      </w:pPr>
      <w:rPr>
        <w:rFonts w:ascii="Symbol" w:hAnsi="Symbol" w:hint="default"/>
      </w:rPr>
    </w:lvl>
    <w:lvl w:ilvl="4" w:tplc="38090003" w:tentative="1">
      <w:start w:val="1"/>
      <w:numFmt w:val="bullet"/>
      <w:lvlText w:val="o"/>
      <w:lvlJc w:val="left"/>
      <w:pPr>
        <w:ind w:left="5804" w:hanging="360"/>
      </w:pPr>
      <w:rPr>
        <w:rFonts w:ascii="Courier New" w:hAnsi="Courier New" w:cs="Courier New" w:hint="default"/>
      </w:rPr>
    </w:lvl>
    <w:lvl w:ilvl="5" w:tplc="38090005" w:tentative="1">
      <w:start w:val="1"/>
      <w:numFmt w:val="bullet"/>
      <w:lvlText w:val=""/>
      <w:lvlJc w:val="left"/>
      <w:pPr>
        <w:ind w:left="6524" w:hanging="360"/>
      </w:pPr>
      <w:rPr>
        <w:rFonts w:ascii="Wingdings" w:hAnsi="Wingdings" w:hint="default"/>
      </w:rPr>
    </w:lvl>
    <w:lvl w:ilvl="6" w:tplc="38090001" w:tentative="1">
      <w:start w:val="1"/>
      <w:numFmt w:val="bullet"/>
      <w:lvlText w:val=""/>
      <w:lvlJc w:val="left"/>
      <w:pPr>
        <w:ind w:left="7244" w:hanging="360"/>
      </w:pPr>
      <w:rPr>
        <w:rFonts w:ascii="Symbol" w:hAnsi="Symbol" w:hint="default"/>
      </w:rPr>
    </w:lvl>
    <w:lvl w:ilvl="7" w:tplc="38090003" w:tentative="1">
      <w:start w:val="1"/>
      <w:numFmt w:val="bullet"/>
      <w:lvlText w:val="o"/>
      <w:lvlJc w:val="left"/>
      <w:pPr>
        <w:ind w:left="7964" w:hanging="360"/>
      </w:pPr>
      <w:rPr>
        <w:rFonts w:ascii="Courier New" w:hAnsi="Courier New" w:cs="Courier New" w:hint="default"/>
      </w:rPr>
    </w:lvl>
    <w:lvl w:ilvl="8" w:tplc="38090005" w:tentative="1">
      <w:start w:val="1"/>
      <w:numFmt w:val="bullet"/>
      <w:lvlText w:val=""/>
      <w:lvlJc w:val="left"/>
      <w:pPr>
        <w:ind w:left="8684" w:hanging="360"/>
      </w:pPr>
      <w:rPr>
        <w:rFonts w:ascii="Wingdings" w:hAnsi="Wingdings" w:hint="default"/>
      </w:rPr>
    </w:lvl>
  </w:abstractNum>
  <w:num w:numId="1" w16cid:durableId="1116824906">
    <w:abstractNumId w:val="1"/>
  </w:num>
  <w:num w:numId="2" w16cid:durableId="1200822870">
    <w:abstractNumId w:val="2"/>
  </w:num>
  <w:num w:numId="3" w16cid:durableId="2019967038">
    <w:abstractNumId w:val="8"/>
  </w:num>
  <w:num w:numId="4" w16cid:durableId="1429888489">
    <w:abstractNumId w:val="0"/>
  </w:num>
  <w:num w:numId="5" w16cid:durableId="458575060">
    <w:abstractNumId w:val="4"/>
  </w:num>
  <w:num w:numId="6" w16cid:durableId="2002926820">
    <w:abstractNumId w:val="6"/>
  </w:num>
  <w:num w:numId="7" w16cid:durableId="1508599043">
    <w:abstractNumId w:val="10"/>
  </w:num>
  <w:num w:numId="8" w16cid:durableId="1283608350">
    <w:abstractNumId w:val="11"/>
  </w:num>
  <w:num w:numId="9" w16cid:durableId="1360816842">
    <w:abstractNumId w:val="3"/>
  </w:num>
  <w:num w:numId="10" w16cid:durableId="1805807605">
    <w:abstractNumId w:val="9"/>
  </w:num>
  <w:num w:numId="11" w16cid:durableId="1661808468">
    <w:abstractNumId w:val="7"/>
  </w:num>
  <w:num w:numId="12" w16cid:durableId="19578338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7DD"/>
    <w:rsid w:val="00060FF5"/>
    <w:rsid w:val="000710C4"/>
    <w:rsid w:val="00083BAA"/>
    <w:rsid w:val="00095182"/>
    <w:rsid w:val="0010680C"/>
    <w:rsid w:val="00116496"/>
    <w:rsid w:val="00117FDA"/>
    <w:rsid w:val="00143F45"/>
    <w:rsid w:val="00146D58"/>
    <w:rsid w:val="00147F8A"/>
    <w:rsid w:val="001511DB"/>
    <w:rsid w:val="00152B0B"/>
    <w:rsid w:val="00163B8B"/>
    <w:rsid w:val="001766D6"/>
    <w:rsid w:val="00192419"/>
    <w:rsid w:val="001B2E62"/>
    <w:rsid w:val="001B3233"/>
    <w:rsid w:val="001B3C1B"/>
    <w:rsid w:val="001C07DD"/>
    <w:rsid w:val="001C158E"/>
    <w:rsid w:val="001C270D"/>
    <w:rsid w:val="001C3DE6"/>
    <w:rsid w:val="001E1B0F"/>
    <w:rsid w:val="001E2320"/>
    <w:rsid w:val="001E7657"/>
    <w:rsid w:val="001F092D"/>
    <w:rsid w:val="001F28EB"/>
    <w:rsid w:val="00214E28"/>
    <w:rsid w:val="002372DF"/>
    <w:rsid w:val="00243E40"/>
    <w:rsid w:val="00263CFB"/>
    <w:rsid w:val="0027228C"/>
    <w:rsid w:val="00273575"/>
    <w:rsid w:val="00286E1E"/>
    <w:rsid w:val="002D5FD8"/>
    <w:rsid w:val="002F67D3"/>
    <w:rsid w:val="00303704"/>
    <w:rsid w:val="00330C3B"/>
    <w:rsid w:val="003403F9"/>
    <w:rsid w:val="00341F92"/>
    <w:rsid w:val="00345012"/>
    <w:rsid w:val="003522B3"/>
    <w:rsid w:val="00352B81"/>
    <w:rsid w:val="00364EC1"/>
    <w:rsid w:val="00381446"/>
    <w:rsid w:val="00394757"/>
    <w:rsid w:val="003A0150"/>
    <w:rsid w:val="003B2CC0"/>
    <w:rsid w:val="003B339C"/>
    <w:rsid w:val="003C60DD"/>
    <w:rsid w:val="003E24DF"/>
    <w:rsid w:val="0041428F"/>
    <w:rsid w:val="004225E5"/>
    <w:rsid w:val="00451ED3"/>
    <w:rsid w:val="004674B9"/>
    <w:rsid w:val="00492E63"/>
    <w:rsid w:val="004A2B0D"/>
    <w:rsid w:val="004C06B2"/>
    <w:rsid w:val="004C6461"/>
    <w:rsid w:val="004E484B"/>
    <w:rsid w:val="0057458C"/>
    <w:rsid w:val="0059221A"/>
    <w:rsid w:val="005A64E6"/>
    <w:rsid w:val="005B384F"/>
    <w:rsid w:val="005C2210"/>
    <w:rsid w:val="005E1FE4"/>
    <w:rsid w:val="005E574D"/>
    <w:rsid w:val="00600405"/>
    <w:rsid w:val="00615018"/>
    <w:rsid w:val="0062121D"/>
    <w:rsid w:val="0062123A"/>
    <w:rsid w:val="00646E75"/>
    <w:rsid w:val="00673361"/>
    <w:rsid w:val="0068069F"/>
    <w:rsid w:val="00694615"/>
    <w:rsid w:val="006E3D06"/>
    <w:rsid w:val="006F6F10"/>
    <w:rsid w:val="0071178B"/>
    <w:rsid w:val="007427F4"/>
    <w:rsid w:val="00783E79"/>
    <w:rsid w:val="00790839"/>
    <w:rsid w:val="007A3C52"/>
    <w:rsid w:val="007B5AE8"/>
    <w:rsid w:val="007D5D71"/>
    <w:rsid w:val="007D6643"/>
    <w:rsid w:val="007E23FF"/>
    <w:rsid w:val="007F5192"/>
    <w:rsid w:val="00822FD3"/>
    <w:rsid w:val="008240B3"/>
    <w:rsid w:val="00831721"/>
    <w:rsid w:val="00837E4B"/>
    <w:rsid w:val="00854260"/>
    <w:rsid w:val="00854A4F"/>
    <w:rsid w:val="00862A06"/>
    <w:rsid w:val="0088070F"/>
    <w:rsid w:val="00893E49"/>
    <w:rsid w:val="008A3EE6"/>
    <w:rsid w:val="008E597B"/>
    <w:rsid w:val="008F7E00"/>
    <w:rsid w:val="00921EA9"/>
    <w:rsid w:val="00925511"/>
    <w:rsid w:val="00930962"/>
    <w:rsid w:val="00932ADD"/>
    <w:rsid w:val="00936EFD"/>
    <w:rsid w:val="00954FDC"/>
    <w:rsid w:val="00982385"/>
    <w:rsid w:val="009A113C"/>
    <w:rsid w:val="009A30B1"/>
    <w:rsid w:val="009B7B46"/>
    <w:rsid w:val="009F44A4"/>
    <w:rsid w:val="00A12DBE"/>
    <w:rsid w:val="00A24794"/>
    <w:rsid w:val="00A26FE7"/>
    <w:rsid w:val="00A33D94"/>
    <w:rsid w:val="00A4083E"/>
    <w:rsid w:val="00A4558B"/>
    <w:rsid w:val="00A66B18"/>
    <w:rsid w:val="00A6783B"/>
    <w:rsid w:val="00A8257E"/>
    <w:rsid w:val="00A87EC8"/>
    <w:rsid w:val="00A91471"/>
    <w:rsid w:val="00A96CF8"/>
    <w:rsid w:val="00A97C10"/>
    <w:rsid w:val="00AA089B"/>
    <w:rsid w:val="00AC2970"/>
    <w:rsid w:val="00AC3A7A"/>
    <w:rsid w:val="00AC3EAE"/>
    <w:rsid w:val="00AC7D02"/>
    <w:rsid w:val="00AE09BD"/>
    <w:rsid w:val="00AE1388"/>
    <w:rsid w:val="00AF3982"/>
    <w:rsid w:val="00B043C0"/>
    <w:rsid w:val="00B063BC"/>
    <w:rsid w:val="00B204D4"/>
    <w:rsid w:val="00B3362C"/>
    <w:rsid w:val="00B50294"/>
    <w:rsid w:val="00B57D6E"/>
    <w:rsid w:val="00B93312"/>
    <w:rsid w:val="00BA0BE8"/>
    <w:rsid w:val="00BB0319"/>
    <w:rsid w:val="00BD1FF5"/>
    <w:rsid w:val="00BE0734"/>
    <w:rsid w:val="00BF0136"/>
    <w:rsid w:val="00C03896"/>
    <w:rsid w:val="00C06721"/>
    <w:rsid w:val="00C47CA2"/>
    <w:rsid w:val="00C701F7"/>
    <w:rsid w:val="00C70786"/>
    <w:rsid w:val="00C96756"/>
    <w:rsid w:val="00CC4842"/>
    <w:rsid w:val="00CD454D"/>
    <w:rsid w:val="00CE1C99"/>
    <w:rsid w:val="00CE558F"/>
    <w:rsid w:val="00CF1C5F"/>
    <w:rsid w:val="00CF7973"/>
    <w:rsid w:val="00D04761"/>
    <w:rsid w:val="00D10958"/>
    <w:rsid w:val="00D5584C"/>
    <w:rsid w:val="00D66593"/>
    <w:rsid w:val="00DA2B60"/>
    <w:rsid w:val="00DD2B07"/>
    <w:rsid w:val="00DD3B06"/>
    <w:rsid w:val="00DE6DA2"/>
    <w:rsid w:val="00DF2D30"/>
    <w:rsid w:val="00E1451E"/>
    <w:rsid w:val="00E4060E"/>
    <w:rsid w:val="00E4786A"/>
    <w:rsid w:val="00E55D74"/>
    <w:rsid w:val="00E6540C"/>
    <w:rsid w:val="00E81E2A"/>
    <w:rsid w:val="00EA2163"/>
    <w:rsid w:val="00EC3DC4"/>
    <w:rsid w:val="00EC4C57"/>
    <w:rsid w:val="00EC634F"/>
    <w:rsid w:val="00EE0952"/>
    <w:rsid w:val="00EE4FBA"/>
    <w:rsid w:val="00F15AC1"/>
    <w:rsid w:val="00F36684"/>
    <w:rsid w:val="00F947D6"/>
    <w:rsid w:val="00FB4A9F"/>
    <w:rsid w:val="00FD358F"/>
    <w:rsid w:val="00FE0F43"/>
    <w:rsid w:val="00FF3D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55F949"/>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 w:type="character" w:styleId="Hyperlink">
    <w:name w:val="Hyperlink"/>
    <w:basedOn w:val="DefaultParagraphFont"/>
    <w:uiPriority w:val="99"/>
    <w:unhideWhenUsed/>
    <w:rsid w:val="001C07DD"/>
    <w:rPr>
      <w:color w:val="F49100" w:themeColor="hyperlink"/>
      <w:u w:val="single"/>
    </w:rPr>
  </w:style>
  <w:style w:type="character" w:styleId="UnresolvedMention">
    <w:name w:val="Unresolved Mention"/>
    <w:basedOn w:val="DefaultParagraphFont"/>
    <w:uiPriority w:val="99"/>
    <w:semiHidden/>
    <w:rsid w:val="001C07DD"/>
    <w:rPr>
      <w:color w:val="605E5C"/>
      <w:shd w:val="clear" w:color="auto" w:fill="E1DFDD"/>
    </w:rPr>
  </w:style>
  <w:style w:type="paragraph" w:styleId="Caption">
    <w:name w:val="caption"/>
    <w:basedOn w:val="Normal"/>
    <w:next w:val="Normal"/>
    <w:uiPriority w:val="35"/>
    <w:unhideWhenUsed/>
    <w:qFormat/>
    <w:rsid w:val="009B7B46"/>
    <w:pPr>
      <w:spacing w:before="0" w:after="200"/>
    </w:pPr>
    <w:rPr>
      <w:i/>
      <w:iCs/>
      <w:color w:val="17406D" w:themeColor="text2"/>
      <w:sz w:val="18"/>
      <w:szCs w:val="18"/>
    </w:rPr>
  </w:style>
  <w:style w:type="paragraph" w:styleId="ListParagraph">
    <w:name w:val="List Paragraph"/>
    <w:basedOn w:val="Normal"/>
    <w:uiPriority w:val="34"/>
    <w:semiHidden/>
    <w:rsid w:val="007E23FF"/>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localhost/"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Local\Microsoft\Office\16.0\DTS\en-ID%7bC2C11D24-51EC-452A-BFAB-C5D105C99BB5%7d\%7bC437FBFA-3B72-408E-8B4D-78FB38DD5A6D%7dtf56348247_win32.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B74C0E-7993-40E1-930F-CF78C434EB6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1F4AEA9D-CF99-49A8-9A33-CBCA9DAE5155}">
  <ds:schemaRefs>
    <ds:schemaRef ds:uri="http://schemas.openxmlformats.org/officeDocument/2006/bibliography"/>
  </ds:schemaRefs>
</ds:datastoreItem>
</file>

<file path=customXml/itemProps3.xml><?xml version="1.0" encoding="utf-8"?>
<ds:datastoreItem xmlns:ds="http://schemas.openxmlformats.org/officeDocument/2006/customXml" ds:itemID="{F3428B7B-A1F9-4CED-B52D-314C139B2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E09AE5A-B3B6-44BC-8570-615CB5E05A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{C437FBFA-3B72-408E-8B4D-78FB38DD5A6D}tf56348247_win32</Template>
  <TotalTime>0</TotalTime>
  <Pages>7</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2024-07-25T11:23:00Z</dcterms:created>
  <dcterms:modified xsi:type="dcterms:W3CDTF">2024-08-19T08:35:00Z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